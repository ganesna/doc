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3A3D0BB" w14:textId="5EB32191" w:rsidR="00F918E9" w:rsidRPr="001211F2" w:rsidRDefault="003D4F91" w:rsidP="001211F2">
      <w:pPr>
        <w:pStyle w:val="divnamefname"/>
        <w:shd w:val="clear" w:color="auto" w:fill="FFFFFF"/>
        <w:spacing w:line="800" w:lineRule="exact"/>
        <w:jc w:val="center"/>
        <w:rPr>
          <w:rFonts w:ascii="Century Gothic" w:eastAsia="Century Gothic" w:hAnsi="Century Gothic" w:cs="Century Gothic"/>
          <w:caps/>
          <w:color w:val="231F20"/>
          <w:sz w:val="40"/>
          <w:szCs w:val="40"/>
        </w:rPr>
      </w:pPr>
      <w:r w:rsidRPr="001211F2">
        <w:rPr>
          <w:rFonts w:ascii="Century Gothic" w:eastAsia="Century Gothic" w:hAnsi="Century Gothic" w:cs="Century Gothic"/>
          <w:caps/>
          <w:color w:val="231F20"/>
          <w:sz w:val="40"/>
          <w:szCs w:val="40"/>
        </w:rPr>
        <w:t>ANANTH KUMAR</w:t>
      </w:r>
      <w:r w:rsidR="001211F2" w:rsidRPr="001211F2">
        <w:rPr>
          <w:rFonts w:ascii="Century Gothic" w:eastAsia="Century Gothic" w:hAnsi="Century Gothic" w:cs="Century Gothic"/>
          <w:caps/>
          <w:color w:val="231F20"/>
          <w:sz w:val="40"/>
          <w:szCs w:val="40"/>
        </w:rPr>
        <w:t xml:space="preserve"> </w:t>
      </w:r>
      <w:r w:rsidRPr="001211F2">
        <w:rPr>
          <w:rFonts w:ascii="Century Gothic" w:eastAsia="Century Gothic" w:hAnsi="Century Gothic" w:cs="Century Gothic"/>
          <w:caps/>
          <w:color w:val="231F20"/>
          <w:sz w:val="40"/>
          <w:szCs w:val="40"/>
        </w:rPr>
        <w:t>Ganesna</w:t>
      </w:r>
    </w:p>
    <w:p w14:paraId="2E8B5F24" w14:textId="77777777" w:rsidR="00F918E9" w:rsidRDefault="003D4F91" w:rsidP="001211F2">
      <w:pPr>
        <w:pStyle w:val="divaddress"/>
        <w:shd w:val="clear" w:color="auto" w:fill="FFFFFF"/>
        <w:spacing w:line="420" w:lineRule="exact"/>
        <w:jc w:val="center"/>
        <w:rPr>
          <w:rFonts w:ascii="Century Gothic" w:eastAsia="Century Gothic" w:hAnsi="Century Gothic" w:cs="Century Gothic"/>
          <w:color w:val="231F20"/>
        </w:rPr>
      </w:pPr>
      <w:r>
        <w:rPr>
          <w:rStyle w:val="span"/>
          <w:rFonts w:ascii="Century Gothic" w:eastAsia="Century Gothic" w:hAnsi="Century Gothic" w:cs="Century Gothic"/>
          <w:color w:val="231F20"/>
          <w:sz w:val="22"/>
          <w:szCs w:val="22"/>
        </w:rPr>
        <w:t>+91-</w:t>
      </w:r>
      <w:proofErr w:type="gramStart"/>
      <w:r>
        <w:rPr>
          <w:rStyle w:val="span"/>
          <w:rFonts w:ascii="Century Gothic" w:eastAsia="Century Gothic" w:hAnsi="Century Gothic" w:cs="Century Gothic"/>
          <w:color w:val="231F20"/>
          <w:sz w:val="22"/>
          <w:szCs w:val="22"/>
        </w:rPr>
        <w:t>9959063742</w:t>
      </w:r>
      <w:r>
        <w:rPr>
          <w:rFonts w:ascii="Century Gothic" w:eastAsia="Century Gothic" w:hAnsi="Century Gothic" w:cs="Century Gothic"/>
          <w:color w:val="231F20"/>
        </w:rPr>
        <w:t xml:space="preserve"> </w:t>
      </w:r>
      <w:r>
        <w:rPr>
          <w:rStyle w:val="divdocumentdivaddresslispanbluebullet"/>
          <w:rFonts w:ascii="Times New Roman" w:eastAsia="Times New Roman" w:hAnsi="Times New Roman" w:cs="Times New Roman"/>
        </w:rPr>
        <w:t> </w:t>
      </w:r>
      <w:r>
        <w:rPr>
          <w:rStyle w:val="divdocumentdivaddresslispanbluebullet"/>
        </w:rPr>
        <w:t></w:t>
      </w:r>
      <w:proofErr w:type="gramEnd"/>
      <w:r>
        <w:rPr>
          <w:rStyle w:val="divdocumentdivaddresslispanbluebullet"/>
          <w:rFonts w:ascii="Times New Roman" w:eastAsia="Times New Roman" w:hAnsi="Times New Roman" w:cs="Times New Roman"/>
        </w:rPr>
        <w:t>  </w:t>
      </w:r>
      <w:proofErr w:type="gramStart"/>
      <w:r>
        <w:rPr>
          <w:rStyle w:val="span"/>
          <w:rFonts w:ascii="Century Gothic" w:eastAsia="Century Gothic" w:hAnsi="Century Gothic" w:cs="Century Gothic"/>
          <w:color w:val="231F20"/>
          <w:sz w:val="22"/>
          <w:szCs w:val="22"/>
        </w:rPr>
        <w:t>ga_kumar929@rediffmail.com</w:t>
      </w:r>
      <w:r>
        <w:rPr>
          <w:rFonts w:ascii="Century Gothic" w:eastAsia="Century Gothic" w:hAnsi="Century Gothic" w:cs="Century Gothic"/>
          <w:color w:val="231F20"/>
        </w:rPr>
        <w:t xml:space="preserve"> </w:t>
      </w:r>
      <w:r>
        <w:rPr>
          <w:rStyle w:val="divdocumentdivaddresslispanbluebullet"/>
          <w:rFonts w:ascii="Times New Roman" w:eastAsia="Times New Roman" w:hAnsi="Times New Roman" w:cs="Times New Roman"/>
        </w:rPr>
        <w:t> </w:t>
      </w:r>
      <w:r>
        <w:rPr>
          <w:rStyle w:val="divdocumentdivaddresslispanbluebullet"/>
        </w:rPr>
        <w:t></w:t>
      </w:r>
      <w:proofErr w:type="gramEnd"/>
      <w:r>
        <w:rPr>
          <w:rStyle w:val="divdocumentdivaddresslispanbluebullet"/>
          <w:rFonts w:ascii="Times New Roman" w:eastAsia="Times New Roman" w:hAnsi="Times New Roman" w:cs="Times New Roman"/>
        </w:rPr>
        <w:t>  </w:t>
      </w:r>
      <w:r>
        <w:rPr>
          <w:rStyle w:val="divdocumentdivaddressli"/>
          <w:rFonts w:ascii="Century Gothic" w:eastAsia="Century Gothic" w:hAnsi="Century Gothic" w:cs="Century Gothic"/>
          <w:color w:val="231F20"/>
        </w:rPr>
        <w:t xml:space="preserve"> </w:t>
      </w:r>
      <w:r>
        <w:rPr>
          <w:rStyle w:val="span"/>
          <w:rFonts w:ascii="Century Gothic" w:eastAsia="Century Gothic" w:hAnsi="Century Gothic" w:cs="Century Gothic"/>
          <w:color w:val="231F20"/>
          <w:sz w:val="22"/>
          <w:szCs w:val="22"/>
        </w:rPr>
        <w:t>Hyderabad</w:t>
      </w:r>
    </w:p>
    <w:p w14:paraId="33CDAD50" w14:textId="77777777" w:rsidR="00F918E9" w:rsidRDefault="003D4F91">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Summary</w:t>
      </w:r>
    </w:p>
    <w:p w14:paraId="747EA99B" w14:textId="67D14708" w:rsidR="00F918E9" w:rsidRDefault="003F3C23" w:rsidP="008275C1">
      <w:pPr>
        <w:pStyle w:val="divdocumentulli"/>
        <w:shd w:val="clear" w:color="auto" w:fill="FFFFFF"/>
        <w:spacing w:line="320" w:lineRule="atLeast"/>
        <w:ind w:left="460"/>
        <w:rPr>
          <w:rFonts w:ascii="Century Gothic" w:eastAsia="Century Gothic" w:hAnsi="Century Gothic" w:cs="Century Gothic"/>
          <w:color w:val="231F20"/>
          <w:sz w:val="22"/>
          <w:szCs w:val="22"/>
        </w:rPr>
      </w:pPr>
      <w:r w:rsidRPr="003F3C23">
        <w:rPr>
          <w:rFonts w:ascii="Century Gothic" w:eastAsia="Century Gothic" w:hAnsi="Century Gothic" w:cs="Century Gothic"/>
          <w:color w:val="231F20"/>
          <w:sz w:val="22"/>
          <w:szCs w:val="22"/>
        </w:rPr>
        <w:t>20 years of experience in software product development, leading teams, and delivering end-</w:t>
      </w:r>
      <w:proofErr w:type="gramStart"/>
      <w:r w:rsidRPr="003F3C23">
        <w:rPr>
          <w:rFonts w:ascii="Century Gothic" w:eastAsia="Century Gothic" w:hAnsi="Century Gothic" w:cs="Century Gothic"/>
          <w:color w:val="231F20"/>
          <w:sz w:val="22"/>
          <w:szCs w:val="22"/>
        </w:rPr>
        <w:t>to</w:t>
      </w:r>
      <w:proofErr w:type="gramEnd"/>
      <w:r w:rsidRPr="003F3C23">
        <w:rPr>
          <w:rFonts w:ascii="Century Gothic" w:eastAsia="Century Gothic" w:hAnsi="Century Gothic" w:cs="Century Gothic"/>
          <w:color w:val="231F20"/>
          <w:sz w:val="22"/>
          <w:szCs w:val="22"/>
        </w:rPr>
        <w:t>-end business applications. Full-stack expertise in Java/J2EE, Spring, Spring Boot, Hibernate, JSF, Angular, ReactJS, and Node.js. Hands-on experience with AWS Lambda (using Serverless Framework and AWS SAM), integrated with API Gateway, SQS, SNS, and EventBridge to build scalable, event-driven, and efficient cloud solutions.</w:t>
      </w:r>
    </w:p>
    <w:p w14:paraId="3A3D8D74" w14:textId="77777777" w:rsidR="00F918E9" w:rsidRDefault="003D4F91">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Skills</w:t>
      </w:r>
    </w:p>
    <w:tbl>
      <w:tblPr>
        <w:tblStyle w:val="divdocumenttable"/>
        <w:tblW w:w="0" w:type="auto"/>
        <w:shd w:val="clear" w:color="auto" w:fill="FFFFFF"/>
        <w:tblLayout w:type="fixed"/>
        <w:tblCellMar>
          <w:left w:w="0" w:type="dxa"/>
          <w:right w:w="0" w:type="dxa"/>
        </w:tblCellMar>
        <w:tblLook w:val="05E0" w:firstRow="1" w:lastRow="1" w:firstColumn="1" w:lastColumn="1" w:noHBand="0" w:noVBand="1"/>
      </w:tblPr>
      <w:tblGrid>
        <w:gridCol w:w="5380"/>
        <w:gridCol w:w="5380"/>
      </w:tblGrid>
      <w:tr w:rsidR="00F918E9" w14:paraId="596EC699" w14:textId="77777777">
        <w:tc>
          <w:tcPr>
            <w:tcW w:w="5380" w:type="dxa"/>
            <w:tcMar>
              <w:top w:w="0" w:type="dxa"/>
              <w:left w:w="0" w:type="dxa"/>
              <w:bottom w:w="0" w:type="dxa"/>
              <w:right w:w="0" w:type="dxa"/>
            </w:tcMar>
            <w:hideMark/>
          </w:tcPr>
          <w:p w14:paraId="66687594"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AWS Lambda</w:t>
            </w:r>
          </w:p>
          <w:p w14:paraId="2F60FE8D" w14:textId="4E8E2011" w:rsidR="00C540C8" w:rsidRPr="00205168" w:rsidRDefault="003D4F91" w:rsidP="00C540C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 xml:space="preserve">Serverless </w:t>
            </w:r>
            <w:r w:rsidR="003F3C23">
              <w:rPr>
                <w:rFonts w:ascii="Century Gothic" w:eastAsia="Century Gothic" w:hAnsi="Century Gothic" w:cs="Century Gothic"/>
                <w:color w:val="231F20"/>
                <w:sz w:val="22"/>
                <w:szCs w:val="22"/>
              </w:rPr>
              <w:t>Framework</w:t>
            </w:r>
            <w:r w:rsidR="00C540C8" w:rsidRPr="00C540C8">
              <w:rPr>
                <w:rFonts w:ascii="Century Gothic" w:eastAsia="Century Gothic" w:hAnsi="Century Gothic" w:cs="Century Gothic"/>
                <w:color w:val="231F20"/>
                <w:sz w:val="22"/>
                <w:szCs w:val="22"/>
              </w:rPr>
              <w:t xml:space="preserve"> </w:t>
            </w:r>
            <w:r w:rsidR="00C540C8" w:rsidRPr="00C540C8">
              <w:rPr>
                <w:rFonts w:ascii="Century Gothic" w:eastAsia="Century Gothic" w:hAnsi="Century Gothic" w:cs="Century Gothic"/>
                <w:color w:val="231F20"/>
                <w:sz w:val="22"/>
                <w:szCs w:val="22"/>
              </w:rPr>
              <w:t>and AWS SAM</w:t>
            </w:r>
          </w:p>
          <w:p w14:paraId="7CAE0412"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Node.js</w:t>
            </w:r>
          </w:p>
          <w:p w14:paraId="3ADF1E20"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React and Angular</w:t>
            </w:r>
          </w:p>
          <w:p w14:paraId="1C938792"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Spring Web MVC, Spring Boot, Spring Security, Spring Cloud</w:t>
            </w:r>
          </w:p>
          <w:p w14:paraId="62C4ACA0"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Struts</w:t>
            </w:r>
          </w:p>
          <w:p w14:paraId="2E1F65FF" w14:textId="2F0C12BD"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 xml:space="preserve">Hibernate and </w:t>
            </w:r>
            <w:r w:rsidR="002227BB">
              <w:rPr>
                <w:rFonts w:ascii="Century Gothic" w:eastAsia="Century Gothic" w:hAnsi="Century Gothic" w:cs="Century Gothic"/>
                <w:color w:val="231F20"/>
                <w:sz w:val="22"/>
                <w:szCs w:val="22"/>
              </w:rPr>
              <w:t>Mongoose</w:t>
            </w:r>
          </w:p>
          <w:p w14:paraId="0598A262" w14:textId="77777777" w:rsidR="00F918E9" w:rsidRDefault="003D4F91">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C, C++, Go, Java and Python</w:t>
            </w:r>
          </w:p>
          <w:p w14:paraId="4B9A4CA9" w14:textId="77777777" w:rsidR="001211F2" w:rsidRDefault="001211F2">
            <w:pPr>
              <w:pStyle w:val="divdocumentulli"/>
              <w:numPr>
                <w:ilvl w:val="0"/>
                <w:numId w:val="2"/>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Docker</w:t>
            </w:r>
          </w:p>
        </w:tc>
        <w:tc>
          <w:tcPr>
            <w:tcW w:w="5380" w:type="dxa"/>
            <w:tcMar>
              <w:top w:w="0" w:type="dxa"/>
              <w:left w:w="0" w:type="dxa"/>
              <w:bottom w:w="0" w:type="dxa"/>
              <w:right w:w="0" w:type="dxa"/>
            </w:tcMar>
            <w:hideMark/>
          </w:tcPr>
          <w:p w14:paraId="797BDF09"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ParAccel Analytic DB, BitYota's DWS</w:t>
            </w:r>
          </w:p>
          <w:p w14:paraId="20284ED6"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AWS DynamoDB, MongoDB</w:t>
            </w:r>
          </w:p>
          <w:p w14:paraId="4565373E"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Oracle 19c, MS SQL, MySQL, PostgreSQL</w:t>
            </w:r>
          </w:p>
          <w:p w14:paraId="570514A6"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JIRA, Bugzilla, MS SharePoint, Ticket Tracker, Trello</w:t>
            </w:r>
          </w:p>
          <w:p w14:paraId="78F5F6F3"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CVS, SVN, MKS, Git, Bitbucket</w:t>
            </w:r>
          </w:p>
          <w:p w14:paraId="0F0FAF88"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Apache NiFi</w:t>
            </w:r>
          </w:p>
          <w:p w14:paraId="67CDB392" w14:textId="77777777" w:rsidR="00F918E9" w:rsidRDefault="003D4F91">
            <w:pPr>
              <w:pStyle w:val="divdocumentulli"/>
              <w:numPr>
                <w:ilvl w:val="0"/>
                <w:numId w:val="3"/>
              </w:numPr>
              <w:spacing w:line="320" w:lineRule="atLeast"/>
              <w:ind w:left="460" w:hanging="201"/>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Oracle Application Server(OC4J),JBoss,Tomcat,WebLogic, Apache, Nginx</w:t>
            </w:r>
          </w:p>
        </w:tc>
      </w:tr>
    </w:tbl>
    <w:p w14:paraId="09C5BE44" w14:textId="51F7E322" w:rsidR="001211F2" w:rsidRDefault="001211F2" w:rsidP="001211F2">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Experience</w:t>
      </w:r>
    </w:p>
    <w:p w14:paraId="19F71EA4" w14:textId="224A0958" w:rsidR="0057740B" w:rsidRPr="00A15C98" w:rsidRDefault="001211F2" w:rsidP="00B66050">
      <w:pPr>
        <w:pStyle w:val="divdocumentsinglecolumn"/>
        <w:shd w:val="clear" w:color="auto" w:fill="FFFFFF"/>
        <w:spacing w:line="320" w:lineRule="atLeast"/>
        <w:rPr>
          <w:rStyle w:val="span"/>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Senior Technical Lead</w:t>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b/>
          <w:bCs/>
          <w:color w:val="231F20"/>
          <w:sz w:val="22"/>
          <w:szCs w:val="22"/>
        </w:rPr>
        <w:t xml:space="preserve">| </w:t>
      </w:r>
      <w:r w:rsidR="0057740B" w:rsidRPr="00A15C98">
        <w:rPr>
          <w:rStyle w:val="span"/>
          <w:rFonts w:ascii="Century Gothic" w:eastAsia="Century Gothic" w:hAnsi="Century Gothic" w:cs="Century Gothic"/>
          <w:color w:val="231F20"/>
          <w:sz w:val="22"/>
          <w:szCs w:val="22"/>
        </w:rPr>
        <w:t>ValueMomentum Software Services</w:t>
      </w:r>
      <w:r w:rsidR="00B66050">
        <w:rPr>
          <w:rStyle w:val="span"/>
          <w:rFonts w:ascii="Century Gothic" w:eastAsia="Century Gothic" w:hAnsi="Century Gothic" w:cs="Century Gothic"/>
          <w:color w:val="231F20"/>
          <w:sz w:val="22"/>
          <w:szCs w:val="22"/>
        </w:rPr>
        <w:tab/>
        <w:t>|</w:t>
      </w:r>
      <w:r w:rsidR="0057740B" w:rsidRPr="00A15C98">
        <w:rPr>
          <w:rStyle w:val="span"/>
          <w:rFonts w:ascii="Century Gothic" w:eastAsia="Century Gothic" w:hAnsi="Century Gothic" w:cs="Century Gothic"/>
          <w:color w:val="231F20"/>
          <w:sz w:val="22"/>
          <w:szCs w:val="22"/>
        </w:rPr>
        <w:t xml:space="preserve"> Dec 2019</w:t>
      </w:r>
      <w:r w:rsidR="002B489C">
        <w:rPr>
          <w:rStyle w:val="span"/>
          <w:rFonts w:ascii="Century Gothic" w:eastAsia="Century Gothic" w:hAnsi="Century Gothic" w:cs="Century Gothic"/>
          <w:color w:val="231F20"/>
          <w:sz w:val="22"/>
          <w:szCs w:val="22"/>
        </w:rPr>
        <w:t xml:space="preserve"> </w:t>
      </w:r>
      <w:r w:rsidR="0057740B" w:rsidRPr="00A15C98">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57740B" w:rsidRPr="00A15C98">
        <w:rPr>
          <w:rStyle w:val="span"/>
          <w:rFonts w:ascii="Century Gothic" w:eastAsia="Century Gothic" w:hAnsi="Century Gothic" w:cs="Century Gothic"/>
          <w:color w:val="231F20"/>
          <w:sz w:val="22"/>
          <w:szCs w:val="22"/>
        </w:rPr>
        <w:t>Current</w:t>
      </w:r>
    </w:p>
    <w:p w14:paraId="4A2FDAD7" w14:textId="0E6C3F31" w:rsidR="008275C1" w:rsidRPr="00B66050" w:rsidRDefault="001211F2" w:rsidP="00B66050">
      <w:pPr>
        <w:pStyle w:val="divdocumentsinglecolumn"/>
        <w:shd w:val="clear" w:color="auto" w:fill="FFFFFF"/>
        <w:spacing w:line="320" w:lineRule="atLeast"/>
        <w:rPr>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Technology Manager</w:t>
      </w:r>
      <w:r w:rsidR="00B66050">
        <w:rPr>
          <w:rStyle w:val="span"/>
          <w:rFonts w:ascii="Century Gothic" w:eastAsia="Century Gothic" w:hAnsi="Century Gothic" w:cs="Century Gothic"/>
          <w:color w:val="231F20"/>
          <w:sz w:val="22"/>
          <w:szCs w:val="22"/>
        </w:rPr>
        <w:tab/>
      </w:r>
      <w:r w:rsidR="00B66050" w:rsidRPr="00B66050">
        <w:rPr>
          <w:rStyle w:val="span"/>
          <w:rFonts w:ascii="Century Gothic" w:eastAsia="Century Gothic" w:hAnsi="Century Gothic" w:cs="Century Gothic"/>
          <w:color w:val="231F20"/>
          <w:sz w:val="22"/>
          <w:szCs w:val="22"/>
        </w:rPr>
        <w:t>|</w:t>
      </w:r>
      <w:r w:rsidR="00B66050">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Standav</w:t>
      </w:r>
      <w:r w:rsidR="00B66050" w:rsidRPr="00B66050">
        <w:rPr>
          <w:rFonts w:ascii="open_sansregular" w:hAnsi="open_sansregular"/>
          <w:color w:val="5A5A5A"/>
          <w:shd w:val="clear" w:color="auto" w:fill="FFFFFF"/>
        </w:rPr>
        <w:t xml:space="preserve"> </w:t>
      </w:r>
      <w:r w:rsidR="00B66050" w:rsidRPr="00B66050">
        <w:rPr>
          <w:rStyle w:val="span"/>
          <w:rFonts w:ascii="Century Gothic" w:eastAsia="Century Gothic" w:hAnsi="Century Gothic" w:cs="Century Gothic"/>
          <w:color w:val="231F20"/>
          <w:sz w:val="22"/>
          <w:szCs w:val="22"/>
        </w:rPr>
        <w:t>LLP</w:t>
      </w:r>
      <w:r w:rsidR="00B66050" w:rsidRPr="00B66050">
        <w:rPr>
          <w:rFonts w:ascii="Century Gothic" w:eastAsia="Century Gothic" w:hAnsi="Century Gothic" w:cs="Century Gothic"/>
          <w:color w:val="231F20"/>
          <w:sz w:val="22"/>
          <w:szCs w:val="22"/>
        </w:rPr>
        <w:t> </w:t>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color w:val="231F20"/>
          <w:sz w:val="22"/>
          <w:szCs w:val="22"/>
        </w:rPr>
        <w:tab/>
        <w:t xml:space="preserve">      </w:t>
      </w:r>
      <w:r w:rsidR="00B66050">
        <w:rPr>
          <w:rStyle w:val="span"/>
          <w:rFonts w:ascii="Century Gothic" w:eastAsia="Century Gothic" w:hAnsi="Century Gothic" w:cs="Century Gothic"/>
          <w:color w:val="231F20"/>
          <w:sz w:val="22"/>
          <w:szCs w:val="22"/>
        </w:rPr>
        <w:tab/>
      </w:r>
      <w:r w:rsidR="008275C1" w:rsidRPr="00B66050">
        <w:rPr>
          <w:rStyle w:val="span"/>
          <w:rFonts w:ascii="Century Gothic" w:eastAsia="Century Gothic" w:hAnsi="Century Gothic" w:cs="Century Gothic"/>
          <w:color w:val="231F20"/>
          <w:sz w:val="22"/>
          <w:szCs w:val="22"/>
        </w:rPr>
        <w:t>| Aug 2013</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Jun 2019</w:t>
      </w:r>
    </w:p>
    <w:p w14:paraId="19F686CA" w14:textId="29C9C83C" w:rsidR="0057740B" w:rsidRPr="00B66050" w:rsidRDefault="001211F2" w:rsidP="001211F2">
      <w:pPr>
        <w:pStyle w:val="divdocumentsinglecolumn"/>
        <w:shd w:val="clear" w:color="auto" w:fill="FFFFFF"/>
        <w:spacing w:line="320" w:lineRule="atLeast"/>
        <w:rPr>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Project Leader</w:t>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color w:val="231F20"/>
          <w:sz w:val="22"/>
          <w:szCs w:val="22"/>
        </w:rPr>
        <w:tab/>
        <w:t xml:space="preserve">| </w:t>
      </w:r>
      <w:r w:rsidR="008275C1" w:rsidRPr="00B66050">
        <w:rPr>
          <w:rStyle w:val="span"/>
          <w:rFonts w:ascii="Century Gothic" w:eastAsia="Century Gothic" w:hAnsi="Century Gothic" w:cs="Century Gothic"/>
          <w:color w:val="231F20"/>
          <w:sz w:val="22"/>
          <w:szCs w:val="22"/>
        </w:rPr>
        <w:t>Quinnox Services India Pvt Ltd</w:t>
      </w:r>
      <w:r w:rsidR="00B66050">
        <w:rPr>
          <w:rStyle w:val="span"/>
          <w:rFonts w:ascii="Century Gothic" w:eastAsia="Century Gothic" w:hAnsi="Century Gothic" w:cs="Century Gothic"/>
          <w:color w:val="231F20"/>
          <w:sz w:val="22"/>
          <w:szCs w:val="22"/>
        </w:rPr>
        <w:tab/>
        <w:t xml:space="preserve">      </w:t>
      </w:r>
      <w:r w:rsidR="00B66050">
        <w:rPr>
          <w:rStyle w:val="span"/>
          <w:rFonts w:ascii="Century Gothic" w:eastAsia="Century Gothic" w:hAnsi="Century Gothic" w:cs="Century Gothic"/>
          <w:color w:val="231F20"/>
          <w:sz w:val="22"/>
          <w:szCs w:val="22"/>
        </w:rPr>
        <w:tab/>
      </w:r>
      <w:r w:rsidR="008275C1" w:rsidRPr="00B66050">
        <w:rPr>
          <w:rStyle w:val="span"/>
          <w:rFonts w:ascii="Century Gothic" w:eastAsia="Century Gothic" w:hAnsi="Century Gothic" w:cs="Century Gothic"/>
          <w:color w:val="231F20"/>
          <w:sz w:val="22"/>
          <w:szCs w:val="22"/>
        </w:rPr>
        <w:t>| May 2011</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Jun 2013</w:t>
      </w:r>
    </w:p>
    <w:p w14:paraId="05228B45" w14:textId="2C12300F" w:rsidR="008275C1" w:rsidRPr="00B66050" w:rsidRDefault="001211F2" w:rsidP="00B66050">
      <w:pPr>
        <w:pStyle w:val="divdocumentsinglecolumn"/>
        <w:shd w:val="clear" w:color="auto" w:fill="FFFFFF"/>
        <w:spacing w:line="320" w:lineRule="atLeast"/>
        <w:rPr>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Lead/SSD</w:t>
      </w:r>
      <w:r w:rsidRPr="00B66050">
        <w:rPr>
          <w:rStyle w:val="documenttxtBold"/>
          <w:rFonts w:ascii="Century Gothic" w:eastAsia="Century Gothic" w:hAnsi="Century Gothic" w:cs="Century Gothic"/>
          <w:color w:val="231F20"/>
          <w:sz w:val="22"/>
          <w:szCs w:val="22"/>
        </w:rPr>
        <w:t xml:space="preserve"> </w:t>
      </w:r>
      <w:r w:rsidR="00B66050">
        <w:rPr>
          <w:rStyle w:val="documenttxtBold"/>
          <w:rFonts w:ascii="Century Gothic" w:eastAsia="Century Gothic" w:hAnsi="Century Gothic" w:cs="Century Gothic"/>
          <w:color w:val="231F20"/>
          <w:sz w:val="22"/>
          <w:szCs w:val="22"/>
        </w:rPr>
        <w:tab/>
      </w:r>
      <w:r w:rsidR="00B66050">
        <w:rPr>
          <w:rStyle w:val="documenttxtBold"/>
          <w:rFonts w:ascii="Century Gothic" w:eastAsia="Century Gothic" w:hAnsi="Century Gothic" w:cs="Century Gothic"/>
          <w:color w:val="231F20"/>
          <w:sz w:val="22"/>
          <w:szCs w:val="22"/>
        </w:rPr>
        <w:tab/>
      </w:r>
      <w:r w:rsidR="00B66050">
        <w:rPr>
          <w:rStyle w:val="documenttxtBold"/>
          <w:rFonts w:ascii="Century Gothic" w:eastAsia="Century Gothic" w:hAnsi="Century Gothic" w:cs="Century Gothic"/>
          <w:color w:val="231F20"/>
          <w:sz w:val="22"/>
          <w:szCs w:val="22"/>
        </w:rPr>
        <w:tab/>
        <w:t xml:space="preserve">| </w:t>
      </w:r>
      <w:r w:rsidR="008275C1" w:rsidRPr="00B66050">
        <w:rPr>
          <w:rStyle w:val="span"/>
          <w:rFonts w:ascii="Century Gothic" w:eastAsia="Century Gothic" w:hAnsi="Century Gothic" w:cs="Century Gothic"/>
          <w:color w:val="231F20"/>
          <w:sz w:val="22"/>
          <w:szCs w:val="22"/>
        </w:rPr>
        <w:t xml:space="preserve">TechAspect Solutions India Pvt Ltd </w:t>
      </w:r>
      <w:r w:rsidR="00B66050">
        <w:rPr>
          <w:rStyle w:val="span"/>
          <w:rFonts w:ascii="Century Gothic" w:eastAsia="Century Gothic" w:hAnsi="Century Gothic" w:cs="Century Gothic"/>
          <w:color w:val="231F20"/>
          <w:sz w:val="22"/>
          <w:szCs w:val="22"/>
        </w:rPr>
        <w:t xml:space="preserve">   </w:t>
      </w:r>
      <w:r w:rsidR="00B66050">
        <w:rPr>
          <w:rStyle w:val="span"/>
          <w:rFonts w:ascii="Century Gothic" w:eastAsia="Century Gothic" w:hAnsi="Century Gothic" w:cs="Century Gothic"/>
          <w:color w:val="231F20"/>
          <w:sz w:val="22"/>
          <w:szCs w:val="22"/>
        </w:rPr>
        <w:tab/>
      </w:r>
      <w:r w:rsidR="008275C1" w:rsidRPr="00B66050">
        <w:rPr>
          <w:rStyle w:val="span"/>
          <w:rFonts w:ascii="Century Gothic" w:eastAsia="Century Gothic" w:hAnsi="Century Gothic" w:cs="Century Gothic"/>
          <w:color w:val="231F20"/>
          <w:sz w:val="22"/>
          <w:szCs w:val="22"/>
        </w:rPr>
        <w:t>| Sep 2010</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Feb 2011</w:t>
      </w:r>
    </w:p>
    <w:p w14:paraId="1C5E43CD" w14:textId="01333966" w:rsidR="008275C1" w:rsidRPr="00B66050" w:rsidRDefault="001211F2" w:rsidP="00B66050">
      <w:pPr>
        <w:pStyle w:val="divdocumentsinglecolumn"/>
        <w:shd w:val="clear" w:color="auto" w:fill="FFFFFF"/>
        <w:spacing w:line="320" w:lineRule="atLeast"/>
        <w:rPr>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Team Leader</w:t>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color w:val="231F20"/>
          <w:sz w:val="22"/>
          <w:szCs w:val="22"/>
        </w:rPr>
        <w:tab/>
      </w:r>
      <w:r w:rsidR="00B66050">
        <w:rPr>
          <w:rStyle w:val="span"/>
          <w:rFonts w:ascii="Century Gothic" w:eastAsia="Century Gothic" w:hAnsi="Century Gothic" w:cs="Century Gothic"/>
          <w:color w:val="231F20"/>
          <w:sz w:val="22"/>
          <w:szCs w:val="22"/>
        </w:rPr>
        <w:tab/>
        <w:t xml:space="preserve">| </w:t>
      </w:r>
      <w:r w:rsidR="008275C1" w:rsidRPr="00B66050">
        <w:rPr>
          <w:rStyle w:val="span"/>
          <w:rFonts w:ascii="Century Gothic" w:eastAsia="Century Gothic" w:hAnsi="Century Gothic" w:cs="Century Gothic"/>
          <w:color w:val="231F20"/>
          <w:sz w:val="22"/>
          <w:szCs w:val="22"/>
        </w:rPr>
        <w:t xml:space="preserve">ClickandBuy Services India Pvt Ltd </w:t>
      </w:r>
      <w:r w:rsidR="00B66050">
        <w:rPr>
          <w:rStyle w:val="span"/>
          <w:rFonts w:ascii="Century Gothic" w:eastAsia="Century Gothic" w:hAnsi="Century Gothic" w:cs="Century Gothic"/>
          <w:color w:val="231F20"/>
          <w:sz w:val="22"/>
          <w:szCs w:val="22"/>
        </w:rPr>
        <w:t xml:space="preserve">   </w:t>
      </w:r>
      <w:r w:rsidR="00B66050">
        <w:rPr>
          <w:rStyle w:val="span"/>
          <w:rFonts w:ascii="Century Gothic" w:eastAsia="Century Gothic" w:hAnsi="Century Gothic" w:cs="Century Gothic"/>
          <w:color w:val="231F20"/>
          <w:sz w:val="22"/>
          <w:szCs w:val="22"/>
        </w:rPr>
        <w:tab/>
      </w:r>
      <w:r w:rsidR="008275C1" w:rsidRPr="00B66050">
        <w:rPr>
          <w:rStyle w:val="span"/>
          <w:rFonts w:ascii="Century Gothic" w:eastAsia="Century Gothic" w:hAnsi="Century Gothic" w:cs="Century Gothic"/>
          <w:color w:val="231F20"/>
          <w:sz w:val="22"/>
          <w:szCs w:val="22"/>
        </w:rPr>
        <w:t>| Apr 2006</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Aug 2010</w:t>
      </w:r>
    </w:p>
    <w:p w14:paraId="458C5EDF" w14:textId="6753854F" w:rsidR="008275C1" w:rsidRPr="00B66050" w:rsidRDefault="001211F2" w:rsidP="00B66050">
      <w:pPr>
        <w:pStyle w:val="divdocumentsinglecolumn"/>
        <w:shd w:val="clear" w:color="auto" w:fill="FFFFFF"/>
        <w:spacing w:line="320" w:lineRule="atLeast"/>
        <w:rPr>
          <w:rFonts w:ascii="Century Gothic" w:eastAsia="Century Gothic" w:hAnsi="Century Gothic" w:cs="Century Gothic"/>
          <w:color w:val="231F20"/>
          <w:sz w:val="22"/>
          <w:szCs w:val="22"/>
        </w:rPr>
      </w:pPr>
      <w:r w:rsidRPr="00B66050">
        <w:rPr>
          <w:rStyle w:val="span"/>
          <w:rFonts w:ascii="Century Gothic" w:eastAsia="Century Gothic" w:hAnsi="Century Gothic" w:cs="Century Gothic"/>
          <w:color w:val="231F20"/>
          <w:sz w:val="22"/>
          <w:szCs w:val="22"/>
        </w:rPr>
        <w:t>Software Developer</w:t>
      </w:r>
      <w:r w:rsidR="00B66050">
        <w:rPr>
          <w:rStyle w:val="span"/>
          <w:rFonts w:ascii="Century Gothic" w:eastAsia="Century Gothic" w:hAnsi="Century Gothic" w:cs="Century Gothic"/>
          <w:color w:val="231F20"/>
          <w:sz w:val="22"/>
          <w:szCs w:val="22"/>
        </w:rPr>
        <w:t xml:space="preserve"> </w:t>
      </w:r>
      <w:r w:rsidR="00B66050">
        <w:rPr>
          <w:rStyle w:val="span"/>
          <w:rFonts w:ascii="Century Gothic" w:eastAsia="Century Gothic" w:hAnsi="Century Gothic" w:cs="Century Gothic"/>
          <w:color w:val="231F20"/>
          <w:sz w:val="22"/>
          <w:szCs w:val="22"/>
        </w:rPr>
        <w:tab/>
        <w:t xml:space="preserve">| </w:t>
      </w:r>
      <w:r w:rsidR="008275C1" w:rsidRPr="00B66050">
        <w:rPr>
          <w:rStyle w:val="span"/>
          <w:rFonts w:ascii="Century Gothic" w:eastAsia="Century Gothic" w:hAnsi="Century Gothic" w:cs="Century Gothic"/>
          <w:color w:val="231F20"/>
          <w:sz w:val="22"/>
          <w:szCs w:val="22"/>
        </w:rPr>
        <w:t xml:space="preserve">Tomax Software India Pvt. Ltd </w:t>
      </w:r>
      <w:r w:rsidR="00B66050">
        <w:rPr>
          <w:rStyle w:val="span"/>
          <w:rFonts w:ascii="Century Gothic" w:eastAsia="Century Gothic" w:hAnsi="Century Gothic" w:cs="Century Gothic"/>
          <w:color w:val="231F20"/>
          <w:sz w:val="22"/>
          <w:szCs w:val="22"/>
        </w:rPr>
        <w:tab/>
        <w:t xml:space="preserve">       </w:t>
      </w:r>
      <w:r w:rsidR="00B66050">
        <w:rPr>
          <w:rStyle w:val="span"/>
          <w:rFonts w:ascii="Century Gothic" w:eastAsia="Century Gothic" w:hAnsi="Century Gothic" w:cs="Century Gothic"/>
          <w:color w:val="231F20"/>
          <w:sz w:val="22"/>
          <w:szCs w:val="22"/>
        </w:rPr>
        <w:tab/>
      </w:r>
      <w:r w:rsidR="008275C1" w:rsidRPr="00B66050">
        <w:rPr>
          <w:rStyle w:val="span"/>
          <w:rFonts w:ascii="Century Gothic" w:eastAsia="Century Gothic" w:hAnsi="Century Gothic" w:cs="Century Gothic"/>
          <w:color w:val="231F20"/>
          <w:sz w:val="22"/>
          <w:szCs w:val="22"/>
        </w:rPr>
        <w:t>| Sep 2004</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w:t>
      </w:r>
      <w:r w:rsidR="002B489C">
        <w:rPr>
          <w:rStyle w:val="span"/>
          <w:rFonts w:ascii="Century Gothic" w:eastAsia="Century Gothic" w:hAnsi="Century Gothic" w:cs="Century Gothic"/>
          <w:color w:val="231F20"/>
          <w:sz w:val="22"/>
          <w:szCs w:val="22"/>
        </w:rPr>
        <w:t xml:space="preserve"> </w:t>
      </w:r>
      <w:r w:rsidR="008275C1" w:rsidRPr="00B66050">
        <w:rPr>
          <w:rStyle w:val="span"/>
          <w:rFonts w:ascii="Century Gothic" w:eastAsia="Century Gothic" w:hAnsi="Century Gothic" w:cs="Century Gothic"/>
          <w:color w:val="231F20"/>
          <w:sz w:val="22"/>
          <w:szCs w:val="22"/>
        </w:rPr>
        <w:t>Mar 2006</w:t>
      </w:r>
    </w:p>
    <w:p w14:paraId="5ED552F7" w14:textId="77777777" w:rsidR="00B66050" w:rsidRDefault="00B66050" w:rsidP="00B66050">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Education</w:t>
      </w:r>
    </w:p>
    <w:p w14:paraId="38DCA925" w14:textId="77777777" w:rsidR="00B66050" w:rsidRDefault="00B66050" w:rsidP="00B66050">
      <w:pPr>
        <w:pStyle w:val="divdocumentsinglecolumn"/>
        <w:shd w:val="clear" w:color="auto" w:fill="FFFFFF"/>
        <w:spacing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Master of Computer Applications</w:t>
      </w:r>
      <w:r>
        <w:rPr>
          <w:rStyle w:val="documenttxtBold"/>
          <w:rFonts w:ascii="Century Gothic" w:eastAsia="Century Gothic" w:hAnsi="Century Gothic" w:cs="Century Gothic"/>
          <w:color w:val="231F20"/>
          <w:sz w:val="22"/>
          <w:szCs w:val="22"/>
        </w:rPr>
        <w:t xml:space="preserve"> </w:t>
      </w:r>
    </w:p>
    <w:p w14:paraId="0451BB00" w14:textId="77777777" w:rsidR="00B66050" w:rsidRDefault="00B66050" w:rsidP="00B66050">
      <w:pPr>
        <w:pStyle w:val="spanpaddedline"/>
        <w:shd w:val="clear" w:color="auto" w:fill="FFFFFF"/>
        <w:spacing w:line="320" w:lineRule="atLeast"/>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Osmania University | </w:t>
      </w:r>
      <w:r>
        <w:rPr>
          <w:rStyle w:val="educsprtreducsprt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Hyderabad</w:t>
      </w:r>
      <w:r>
        <w:rP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Aug 2002</w:t>
      </w:r>
    </w:p>
    <w:p w14:paraId="4E7F9836" w14:textId="77777777" w:rsidR="00B66050" w:rsidRDefault="00B66050" w:rsidP="00B66050">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Certifications</w:t>
      </w:r>
    </w:p>
    <w:p w14:paraId="0FFF25B7" w14:textId="77777777" w:rsidR="00B66050" w:rsidRPr="001211F2" w:rsidRDefault="00B66050" w:rsidP="00B66050">
      <w:pPr>
        <w:pStyle w:val="divdocumentsinglecolumn"/>
        <w:shd w:val="clear" w:color="auto" w:fill="FFFFFF"/>
        <w:spacing w:line="320" w:lineRule="atLeast"/>
        <w:rPr>
          <w:rStyle w:val="span"/>
          <w:rFonts w:ascii="Century Gothic" w:eastAsia="Century Gothic" w:hAnsi="Century Gothic" w:cs="Century Gothic"/>
          <w:color w:val="231F20"/>
          <w:sz w:val="22"/>
          <w:szCs w:val="22"/>
        </w:rPr>
      </w:pPr>
      <w:r w:rsidRPr="001211F2">
        <w:rPr>
          <w:rStyle w:val="span"/>
          <w:rFonts w:ascii="Century Gothic" w:eastAsia="Century Gothic" w:hAnsi="Century Gothic" w:cs="Century Gothic"/>
          <w:color w:val="231F20"/>
          <w:sz w:val="22"/>
          <w:szCs w:val="22"/>
        </w:rPr>
        <w:t>Scrum Master Certified</w:t>
      </w:r>
    </w:p>
    <w:p w14:paraId="4478FEC8" w14:textId="6A0805B7" w:rsidR="00F918E9" w:rsidRDefault="003D4F91">
      <w:pPr>
        <w:pStyle w:val="divdocumentdivsectiontitle"/>
        <w:shd w:val="clear" w:color="auto" w:fill="FFFFFF"/>
        <w:spacing w:before="300"/>
        <w:rPr>
          <w:rFonts w:ascii="Century Gothic" w:eastAsia="Century Gothic" w:hAnsi="Century Gothic" w:cs="Century Gothic"/>
          <w:b/>
          <w:bCs/>
          <w:caps/>
        </w:rPr>
      </w:pPr>
      <w:r>
        <w:rPr>
          <w:rFonts w:ascii="Century Gothic" w:eastAsia="Century Gothic" w:hAnsi="Century Gothic" w:cs="Century Gothic"/>
          <w:b/>
          <w:bCs/>
          <w:caps/>
        </w:rPr>
        <w:t>Experience</w:t>
      </w:r>
    </w:p>
    <w:p w14:paraId="70D31439" w14:textId="77777777" w:rsidR="00F918E9" w:rsidRDefault="003D4F91">
      <w:pPr>
        <w:pStyle w:val="divdocumentsinglecolumn"/>
        <w:shd w:val="clear" w:color="auto" w:fill="FFFFFF"/>
        <w:spacing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Senior Technical Lead</w:t>
      </w:r>
      <w:r>
        <w:rPr>
          <w:rStyle w:val="documenttxtBold"/>
          <w:rFonts w:ascii="Century Gothic" w:eastAsia="Century Gothic" w:hAnsi="Century Gothic" w:cs="Century Gothic"/>
          <w:color w:val="231F20"/>
          <w:sz w:val="22"/>
          <w:szCs w:val="22"/>
        </w:rPr>
        <w:t xml:space="preserve"> </w:t>
      </w:r>
    </w:p>
    <w:p w14:paraId="6CBBB92E" w14:textId="77777777"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ValueMomentum Software Services Pvt Ltd | Hyderabad</w:t>
      </w:r>
      <w:r>
        <w:rPr>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Dec 2019-Current</w:t>
      </w:r>
    </w:p>
    <w:p w14:paraId="36412885" w14:textId="794DD2A1"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Led end-to-end application development and production support, ensuring SLA adherence, stability, and smooth releases.</w:t>
      </w:r>
    </w:p>
    <w:p w14:paraId="7CBC3866" w14:textId="6BBB720C" w:rsid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Designed and developed serverless applications using AWS SAM, Lambda (Node.js), API Gateway, DynamoDB, EventBridge, and Secrets Manager.</w:t>
      </w:r>
    </w:p>
    <w:p w14:paraId="5583E504" w14:textId="22944BA9" w:rsidR="00205168" w:rsidRPr="002B489C" w:rsidRDefault="00205168" w:rsidP="002B489C">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proofErr w:type="gramStart"/>
      <w:r w:rsidRPr="00205168">
        <w:rPr>
          <w:rStyle w:val="span"/>
          <w:rFonts w:ascii="Century Gothic" w:eastAsia="Century Gothic" w:hAnsi="Century Gothic" w:cs="Century Gothic"/>
          <w:color w:val="231F20"/>
          <w:sz w:val="22"/>
          <w:szCs w:val="22"/>
        </w:rPr>
        <w:lastRenderedPageBreak/>
        <w:t>Integrated</w:t>
      </w:r>
      <w:proofErr w:type="gramEnd"/>
      <w:r w:rsidRPr="00205168">
        <w:rPr>
          <w:rStyle w:val="span"/>
          <w:rFonts w:ascii="Century Gothic" w:eastAsia="Century Gothic" w:hAnsi="Century Gothic" w:cs="Century Gothic"/>
          <w:color w:val="231F20"/>
          <w:sz w:val="22"/>
          <w:szCs w:val="22"/>
        </w:rPr>
        <w:t xml:space="preserve"> Amazon Textract and OpenAI GPT for OCR, classification, and automated claims data extraction.</w:t>
      </w:r>
      <w:r w:rsidR="00E23DB0">
        <w:rPr>
          <w:rStyle w:val="span"/>
          <w:rFonts w:ascii="Century Gothic" w:eastAsia="Century Gothic" w:hAnsi="Century Gothic" w:cs="Century Gothic"/>
          <w:color w:val="231F20"/>
          <w:sz w:val="22"/>
          <w:szCs w:val="22"/>
        </w:rPr>
        <w:t xml:space="preserve"> </w:t>
      </w:r>
      <w:r w:rsidRPr="002B489C">
        <w:rPr>
          <w:rStyle w:val="span"/>
          <w:rFonts w:ascii="Century Gothic" w:eastAsia="Century Gothic" w:hAnsi="Century Gothic" w:cs="Century Gothic"/>
          <w:color w:val="231F20"/>
          <w:sz w:val="22"/>
          <w:szCs w:val="22"/>
        </w:rPr>
        <w:t>Architected scalable, event-driven solutions for asynchronous document ingestion and large PDF handling.</w:t>
      </w:r>
    </w:p>
    <w:p w14:paraId="3FF59BFA" w14:textId="1EACF029"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I</w:t>
      </w:r>
      <w:r w:rsidRPr="00205168">
        <w:rPr>
          <w:rStyle w:val="span"/>
          <w:rFonts w:ascii="Century Gothic" w:eastAsia="Century Gothic" w:hAnsi="Century Gothic" w:cs="Century Gothic"/>
          <w:color w:val="231F20"/>
          <w:sz w:val="22"/>
          <w:szCs w:val="22"/>
        </w:rPr>
        <w:t>mplemented Struts, EJBs, and business logic for the AgentPak Web Application running on WebLogic, enabling robust policy management features.</w:t>
      </w:r>
    </w:p>
    <w:p w14:paraId="4C6D9146" w14:textId="02B4164B"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 xml:space="preserve">Coordinated L2 support, root cause analysis, and vendor </w:t>
      </w:r>
      <w:r w:rsidR="00E23DB0">
        <w:rPr>
          <w:rStyle w:val="span"/>
          <w:rFonts w:ascii="Century Gothic" w:eastAsia="Century Gothic" w:hAnsi="Century Gothic" w:cs="Century Gothic"/>
          <w:color w:val="231F20"/>
          <w:sz w:val="22"/>
          <w:szCs w:val="22"/>
        </w:rPr>
        <w:t>communications</w:t>
      </w:r>
      <w:r w:rsidRPr="00205168">
        <w:rPr>
          <w:rStyle w:val="span"/>
          <w:rFonts w:ascii="Century Gothic" w:eastAsia="Century Gothic" w:hAnsi="Century Gothic" w:cs="Century Gothic"/>
          <w:color w:val="231F20"/>
          <w:sz w:val="22"/>
          <w:szCs w:val="22"/>
        </w:rPr>
        <w:t xml:space="preserve"> (Majesco, Atlas RMV, Verisk, LexisNexis), ensuring seamless operations.</w:t>
      </w:r>
    </w:p>
    <w:p w14:paraId="0E9A6F65" w14:textId="77777777"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 xml:space="preserve">Handle Level 2 (L2) </w:t>
      </w:r>
      <w:proofErr w:type="gramStart"/>
      <w:r w:rsidRPr="00205168">
        <w:rPr>
          <w:rStyle w:val="span"/>
          <w:rFonts w:ascii="Century Gothic" w:eastAsia="Century Gothic" w:hAnsi="Century Gothic" w:cs="Century Gothic"/>
          <w:color w:val="231F20"/>
          <w:sz w:val="22"/>
          <w:szCs w:val="22"/>
        </w:rPr>
        <w:t>support</w:t>
      </w:r>
      <w:proofErr w:type="gramEnd"/>
      <w:r w:rsidRPr="00205168">
        <w:rPr>
          <w:rStyle w:val="span"/>
          <w:rFonts w:ascii="Century Gothic" w:eastAsia="Century Gothic" w:hAnsi="Century Gothic" w:cs="Century Gothic"/>
          <w:color w:val="231F20"/>
          <w:sz w:val="22"/>
          <w:szCs w:val="22"/>
        </w:rPr>
        <w:t xml:space="preserve"> tickets, analyzing issues and providing resolutions within defined SLAs.</w:t>
      </w:r>
    </w:p>
    <w:p w14:paraId="55B023D9" w14:textId="77777777"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Investigate recurring issues, conduct root cause analysis (RCA), and implement long-term fixes.</w:t>
      </w:r>
    </w:p>
    <w:p w14:paraId="615C1179" w14:textId="77777777"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Collaborate with L1 support for initial triage and strategize the design and resolution approach for complex issues, working with teams to implement necessary enhancements when required.</w:t>
      </w:r>
    </w:p>
    <w:p w14:paraId="226B00E6" w14:textId="1FCC5A69" w:rsidR="00205168"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Conducted code reviews, unit testing, and monitoring; identified trends and introduced process improvements to enhance system reliability.</w:t>
      </w:r>
    </w:p>
    <w:p w14:paraId="71AF4F2D" w14:textId="66C7EBC6" w:rsidR="003D4F91" w:rsidRPr="00205168" w:rsidRDefault="00205168" w:rsidP="00205168">
      <w:pPr>
        <w:pStyle w:val="divdocumentulli"/>
        <w:numPr>
          <w:ilvl w:val="0"/>
          <w:numId w:val="4"/>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05168">
        <w:rPr>
          <w:rStyle w:val="span"/>
          <w:rFonts w:ascii="Century Gothic" w:eastAsia="Century Gothic" w:hAnsi="Century Gothic" w:cs="Century Gothic"/>
          <w:color w:val="231F20"/>
          <w:sz w:val="22"/>
          <w:szCs w:val="22"/>
        </w:rPr>
        <w:t>Facilitated onsite-offshore collaboration, guided team members in skill development, and supported the microservices migration initiative.</w:t>
      </w:r>
    </w:p>
    <w:p w14:paraId="6D7D6A48" w14:textId="77DF4A7E"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Technology Manager</w:t>
      </w:r>
      <w:r>
        <w:rPr>
          <w:rStyle w:val="documenttxtBold"/>
          <w:rFonts w:ascii="Century Gothic" w:eastAsia="Century Gothic" w:hAnsi="Century Gothic" w:cs="Century Gothic"/>
          <w:color w:val="231F20"/>
          <w:sz w:val="22"/>
          <w:szCs w:val="22"/>
        </w:rPr>
        <w:t xml:space="preserve"> </w:t>
      </w:r>
    </w:p>
    <w:p w14:paraId="7F632C96" w14:textId="497AA070"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Standav Pvt Ltd </w:t>
      </w:r>
      <w:r w:rsidR="008275C1" w:rsidRPr="001211F2">
        <w:rPr>
          <w:rStyle w:val="span"/>
          <w:rFonts w:ascii="Century Gothic" w:eastAsia="Century Gothic" w:hAnsi="Century Gothic" w:cs="Century Gothic"/>
          <w:color w:val="231F20"/>
          <w:sz w:val="22"/>
          <w:szCs w:val="22"/>
        </w:rPr>
        <w:t xml:space="preserve">| </w:t>
      </w:r>
      <w:r w:rsidR="008275C1">
        <w:rPr>
          <w:rStyle w:val="span"/>
          <w:rFonts w:ascii="Century Gothic" w:eastAsia="Century Gothic" w:hAnsi="Century Gothic" w:cs="Century Gothic"/>
          <w:color w:val="231F20"/>
          <w:sz w:val="22"/>
          <w:szCs w:val="22"/>
        </w:rPr>
        <w:t xml:space="preserve">Hyderabad </w:t>
      </w:r>
      <w:r>
        <w:rPr>
          <w:rStyle w:val="span"/>
          <w:rFonts w:ascii="Century Gothic" w:eastAsia="Century Gothic" w:hAnsi="Century Gothic" w:cs="Century Gothic"/>
          <w:color w:val="231F20"/>
          <w:sz w:val="22"/>
          <w:szCs w:val="22"/>
        </w:rPr>
        <w:t>| Aug 2013-Jun 2019</w:t>
      </w:r>
    </w:p>
    <w:p w14:paraId="2F0C5174" w14:textId="77777777" w:rsidR="002B489C" w:rsidRPr="002B489C" w:rsidRDefault="002B489C" w:rsidP="002B489C">
      <w:pPr>
        <w:pStyle w:val="divdocumentulli"/>
        <w:numPr>
          <w:ilvl w:val="0"/>
          <w:numId w:val="5"/>
        </w:numPr>
        <w:shd w:val="clear" w:color="auto" w:fill="FFFFFF"/>
        <w:spacing w:line="320" w:lineRule="atLeast"/>
        <w:ind w:left="460" w:hanging="201"/>
        <w:rPr>
          <w:rFonts w:ascii="Century Gothic" w:eastAsia="Century Gothic" w:hAnsi="Century Gothic" w:cs="Century Gothic"/>
          <w:color w:val="231F20"/>
          <w:sz w:val="22"/>
          <w:szCs w:val="22"/>
        </w:rPr>
      </w:pPr>
      <w:r w:rsidRPr="002B489C">
        <w:rPr>
          <w:rFonts w:ascii="Century Gothic" w:eastAsia="Century Gothic" w:hAnsi="Century Gothic" w:cs="Century Gothic"/>
          <w:color w:val="231F20"/>
          <w:sz w:val="22"/>
          <w:szCs w:val="22"/>
        </w:rPr>
        <w:t>Developed and configured a scalable data processing platform on AWS using Apache NiFi, managing clusters, metadata servers, and validating vendor integrations (Melissa, Equifax, LexisNexis).</w:t>
      </w:r>
    </w:p>
    <w:p w14:paraId="1E7E0D30" w14:textId="77777777" w:rsidR="00F918E9" w:rsidRPr="002B489C"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B489C">
        <w:rPr>
          <w:rStyle w:val="span"/>
          <w:rFonts w:ascii="Century Gothic" w:eastAsia="Century Gothic" w:hAnsi="Century Gothic" w:cs="Century Gothic"/>
          <w:color w:val="231F20"/>
          <w:sz w:val="22"/>
          <w:szCs w:val="22"/>
        </w:rPr>
        <w:t>Developed Java-based tools to generate test data and parse AVRO/Parquet formats into JSON for validation.</w:t>
      </w:r>
    </w:p>
    <w:p w14:paraId="65FF9877" w14:textId="629DC0F1" w:rsidR="002B489C" w:rsidRPr="002B489C" w:rsidRDefault="002B489C" w:rsidP="002B489C">
      <w:pPr>
        <w:pStyle w:val="divdocumentulli"/>
        <w:numPr>
          <w:ilvl w:val="0"/>
          <w:numId w:val="5"/>
        </w:numPr>
        <w:shd w:val="clear" w:color="auto" w:fill="FFFFFF"/>
        <w:spacing w:line="320" w:lineRule="atLeast"/>
        <w:ind w:left="460" w:hanging="201"/>
        <w:rPr>
          <w:rFonts w:ascii="Century Gothic" w:eastAsia="Century Gothic" w:hAnsi="Century Gothic" w:cs="Century Gothic"/>
          <w:color w:val="231F20"/>
          <w:sz w:val="22"/>
          <w:szCs w:val="22"/>
          <w:lang w:val="en-IN"/>
        </w:rPr>
      </w:pPr>
      <w:r w:rsidRPr="002B489C">
        <w:rPr>
          <w:rFonts w:ascii="Century Gothic" w:eastAsia="Century Gothic" w:hAnsi="Century Gothic" w:cs="Century Gothic"/>
          <w:color w:val="231F20"/>
          <w:sz w:val="22"/>
          <w:szCs w:val="22"/>
          <w:lang w:val="en-IN"/>
        </w:rPr>
        <w:t>Built Java tools for test data generation and AVRO/Parquet → JSON parsing; automated validations implementing Shell, SQL, and Bash scripts.</w:t>
      </w:r>
    </w:p>
    <w:p w14:paraId="5F4726BE" w14:textId="304C8D1F" w:rsidR="00F918E9" w:rsidRDefault="003D4F91">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Designed and implemented an automation framework integrating Selenium with Sauce Labs for cross-browser testing.</w:t>
      </w:r>
    </w:p>
    <w:p w14:paraId="4899988F" w14:textId="490DDBDB" w:rsidR="001E30D5" w:rsidRDefault="001E30D5">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1E30D5">
        <w:rPr>
          <w:rStyle w:val="span"/>
          <w:rFonts w:ascii="Century Gothic" w:eastAsia="Century Gothic" w:hAnsi="Century Gothic" w:cs="Century Gothic"/>
          <w:color w:val="231F20"/>
          <w:sz w:val="22"/>
          <w:szCs w:val="22"/>
        </w:rPr>
        <w:t>Designed, implemented, and executed automation scripts (Shell and SQL) for key features including column encoding, compression, list and range partitioning, as well as update and delete operations for the BitYota Data Management Platform (BitYota, USA).</w:t>
      </w:r>
    </w:p>
    <w:p w14:paraId="17B08985" w14:textId="77777777" w:rsidR="00166376" w:rsidRPr="00D00FEE" w:rsidRDefault="00166376" w:rsidP="00166376">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D00FEE">
        <w:rPr>
          <w:rStyle w:val="span"/>
          <w:rFonts w:ascii="Century Gothic" w:eastAsia="Century Gothic" w:hAnsi="Century Gothic" w:cs="Century Gothic"/>
          <w:color w:val="231F20"/>
          <w:sz w:val="22"/>
          <w:szCs w:val="22"/>
        </w:rPr>
        <w:t xml:space="preserve">Involved in </w:t>
      </w:r>
      <w:r w:rsidRPr="00166376">
        <w:rPr>
          <w:rStyle w:val="span"/>
          <w:rFonts w:ascii="Century Gothic" w:eastAsia="Century Gothic" w:hAnsi="Century Gothic" w:cs="Century Gothic"/>
          <w:color w:val="231F20"/>
          <w:sz w:val="22"/>
          <w:szCs w:val="22"/>
        </w:rPr>
        <w:t>validating</w:t>
      </w:r>
      <w:r w:rsidRPr="00D00FEE">
        <w:rPr>
          <w:rStyle w:val="span"/>
          <w:rFonts w:ascii="Century Gothic" w:eastAsia="Century Gothic" w:hAnsi="Century Gothic" w:cs="Century Gothic"/>
          <w:color w:val="231F20"/>
          <w:sz w:val="22"/>
          <w:szCs w:val="22"/>
        </w:rPr>
        <w:t xml:space="preserve"> of Actian Matrix Console version 1.2 which is a Java based Web Application for monitoring </w:t>
      </w:r>
      <w:proofErr w:type="gramStart"/>
      <w:r w:rsidRPr="00D00FEE">
        <w:rPr>
          <w:rStyle w:val="span"/>
          <w:rFonts w:ascii="Century Gothic" w:eastAsia="Century Gothic" w:hAnsi="Century Gothic" w:cs="Century Gothic"/>
          <w:color w:val="231F20"/>
          <w:sz w:val="22"/>
          <w:szCs w:val="22"/>
        </w:rPr>
        <w:t>PADB</w:t>
      </w:r>
      <w:r w:rsidRPr="00166376">
        <w:rPr>
          <w:rStyle w:val="span"/>
          <w:rFonts w:ascii="Century Gothic" w:eastAsia="Century Gothic" w:hAnsi="Century Gothic" w:cs="Century Gothic"/>
          <w:color w:val="231F20"/>
          <w:sz w:val="22"/>
          <w:szCs w:val="22"/>
        </w:rPr>
        <w:t>(</w:t>
      </w:r>
      <w:proofErr w:type="gramEnd"/>
      <w:r w:rsidRPr="00166376">
        <w:rPr>
          <w:rStyle w:val="span"/>
          <w:rFonts w:ascii="Century Gothic" w:eastAsia="Century Gothic" w:hAnsi="Century Gothic" w:cs="Century Gothic"/>
          <w:color w:val="231F20"/>
          <w:sz w:val="22"/>
          <w:szCs w:val="22"/>
        </w:rPr>
        <w:t>ParAccel Analytic Database)</w:t>
      </w:r>
      <w:r w:rsidRPr="00D00FEE">
        <w:rPr>
          <w:rStyle w:val="span"/>
          <w:rFonts w:ascii="Century Gothic" w:eastAsia="Century Gothic" w:hAnsi="Century Gothic" w:cs="Century Gothic"/>
          <w:color w:val="231F20"/>
          <w:sz w:val="22"/>
          <w:szCs w:val="22"/>
        </w:rPr>
        <w:t>.</w:t>
      </w:r>
    </w:p>
    <w:p w14:paraId="6A987E05" w14:textId="77777777" w:rsidR="00166376" w:rsidRPr="00D00FEE" w:rsidRDefault="00166376" w:rsidP="00166376">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166376">
        <w:rPr>
          <w:rStyle w:val="span"/>
          <w:rFonts w:ascii="Century Gothic" w:eastAsia="Century Gothic" w:hAnsi="Century Gothic" w:cs="Century Gothic"/>
          <w:color w:val="231F20"/>
          <w:sz w:val="22"/>
          <w:szCs w:val="22"/>
        </w:rPr>
        <w:t>Implemented</w:t>
      </w:r>
      <w:r w:rsidRPr="00D00FEE">
        <w:rPr>
          <w:rStyle w:val="span"/>
          <w:rFonts w:ascii="Century Gothic" w:eastAsia="Century Gothic" w:hAnsi="Century Gothic" w:cs="Century Gothic"/>
          <w:color w:val="231F20"/>
          <w:sz w:val="22"/>
          <w:szCs w:val="22"/>
        </w:rPr>
        <w:t xml:space="preserve"> bash shell scripts</w:t>
      </w:r>
      <w:r w:rsidRPr="00166376">
        <w:rPr>
          <w:rStyle w:val="span"/>
          <w:rFonts w:ascii="Century Gothic" w:eastAsia="Century Gothic" w:hAnsi="Century Gothic" w:cs="Century Gothic"/>
          <w:color w:val="231F20"/>
          <w:sz w:val="22"/>
          <w:szCs w:val="22"/>
        </w:rPr>
        <w:t xml:space="preserve"> </w:t>
      </w:r>
      <w:r w:rsidRPr="00D00FEE">
        <w:rPr>
          <w:rStyle w:val="span"/>
          <w:rFonts w:ascii="Century Gothic" w:eastAsia="Century Gothic" w:hAnsi="Century Gothic" w:cs="Century Gothic"/>
          <w:color w:val="231F20"/>
          <w:sz w:val="22"/>
          <w:szCs w:val="22"/>
        </w:rPr>
        <w:t xml:space="preserve">for </w:t>
      </w:r>
      <w:r w:rsidRPr="00166376">
        <w:rPr>
          <w:rStyle w:val="span"/>
          <w:rFonts w:ascii="Century Gothic" w:eastAsia="Century Gothic" w:hAnsi="Century Gothic" w:cs="Century Gothic"/>
          <w:color w:val="231F20"/>
          <w:sz w:val="22"/>
          <w:szCs w:val="22"/>
        </w:rPr>
        <w:t xml:space="preserve">validating </w:t>
      </w:r>
      <w:r w:rsidRPr="00D00FEE">
        <w:rPr>
          <w:rStyle w:val="span"/>
          <w:rFonts w:ascii="Century Gothic" w:eastAsia="Century Gothic" w:hAnsi="Century Gothic" w:cs="Century Gothic"/>
          <w:color w:val="231F20"/>
          <w:sz w:val="22"/>
          <w:szCs w:val="22"/>
        </w:rPr>
        <w:t xml:space="preserve">various scenarios and automated testing of Schema Level Backup feature. This feature’s </w:t>
      </w:r>
      <w:proofErr w:type="gramStart"/>
      <w:r w:rsidRPr="00D00FEE">
        <w:rPr>
          <w:rStyle w:val="span"/>
          <w:rFonts w:ascii="Century Gothic" w:eastAsia="Century Gothic" w:hAnsi="Century Gothic" w:cs="Century Gothic"/>
          <w:color w:val="231F20"/>
          <w:sz w:val="22"/>
          <w:szCs w:val="22"/>
        </w:rPr>
        <w:t>main focus</w:t>
      </w:r>
      <w:proofErr w:type="gramEnd"/>
      <w:r w:rsidRPr="00D00FEE">
        <w:rPr>
          <w:rStyle w:val="span"/>
          <w:rFonts w:ascii="Century Gothic" w:eastAsia="Century Gothic" w:hAnsi="Century Gothic" w:cs="Century Gothic"/>
          <w:color w:val="231F20"/>
          <w:sz w:val="22"/>
          <w:szCs w:val="22"/>
        </w:rPr>
        <w:t xml:space="preserve"> is on performing partial database backup that provides maximum restore flexibility for both replication and disaster recovery use cases.</w:t>
      </w:r>
    </w:p>
    <w:p w14:paraId="77276353" w14:textId="77777777" w:rsidR="00166376" w:rsidRPr="00D00FEE" w:rsidRDefault="00166376" w:rsidP="00166376">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D00FEE">
        <w:rPr>
          <w:rStyle w:val="span"/>
          <w:rFonts w:ascii="Century Gothic" w:eastAsia="Century Gothic" w:hAnsi="Century Gothic" w:cs="Century Gothic"/>
          <w:color w:val="231F20"/>
          <w:sz w:val="22"/>
          <w:szCs w:val="22"/>
        </w:rPr>
        <w:t xml:space="preserve">Involved in testing Table User Defined Functions as well Scalar User Defined Functions and involved in writing test suites for UDF framework using C Programming Language code. </w:t>
      </w:r>
    </w:p>
    <w:p w14:paraId="5C6CF40E" w14:textId="77777777" w:rsidR="002B489C" w:rsidRPr="001B6589" w:rsidRDefault="002B489C" w:rsidP="00205168">
      <w:pPr>
        <w:pStyle w:val="divdocumentulli"/>
        <w:numPr>
          <w:ilvl w:val="0"/>
          <w:numId w:val="5"/>
        </w:numPr>
        <w:shd w:val="clear" w:color="auto" w:fill="FFFFFF"/>
        <w:spacing w:line="320" w:lineRule="atLeast"/>
        <w:ind w:left="460" w:hanging="201"/>
        <w:rPr>
          <w:rFonts w:ascii="Century Gothic" w:eastAsia="Century Gothic" w:hAnsi="Century Gothic" w:cs="Century Gothic"/>
          <w:color w:val="231F20"/>
          <w:sz w:val="22"/>
          <w:szCs w:val="22"/>
        </w:rPr>
      </w:pPr>
      <w:r w:rsidRPr="001B6589">
        <w:rPr>
          <w:rFonts w:ascii="Century Gothic" w:eastAsia="Century Gothic" w:hAnsi="Century Gothic" w:cs="Century Gothic"/>
          <w:color w:val="231F20"/>
          <w:sz w:val="22"/>
          <w:szCs w:val="22"/>
        </w:rPr>
        <w:t>Performed functional, performance, and rules engine testing across single and multi-cluster environments; validated UDFs and ODBC drivers on Unix (RedHat, Solaris, AIX) and Windows.</w:t>
      </w:r>
    </w:p>
    <w:p w14:paraId="52E4C592" w14:textId="206EF9AC" w:rsidR="00166376" w:rsidRPr="001B6589" w:rsidRDefault="00205168" w:rsidP="00205168">
      <w:pPr>
        <w:pStyle w:val="divdocumentulli"/>
        <w:numPr>
          <w:ilvl w:val="0"/>
          <w:numId w:val="5"/>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1B6589">
        <w:rPr>
          <w:rFonts w:ascii="Century Gothic" w:eastAsia="Century Gothic" w:hAnsi="Century Gothic" w:cs="Century Gothic"/>
          <w:color w:val="231F20"/>
          <w:sz w:val="22"/>
          <w:szCs w:val="22"/>
        </w:rPr>
        <w:t>Developed modules in Spring MVC for Employee Performance Management application, led code reviews and release coordination, and ensured timely, high-quality deliverables.</w:t>
      </w:r>
    </w:p>
    <w:p w14:paraId="276B3176" w14:textId="77777777" w:rsidR="00166376" w:rsidRPr="00166376" w:rsidRDefault="00166376" w:rsidP="00166376">
      <w:pPr>
        <w:pStyle w:val="divdocumentulli"/>
        <w:shd w:val="clear" w:color="auto" w:fill="FFFFFF"/>
        <w:spacing w:line="320" w:lineRule="atLeast"/>
        <w:ind w:left="460"/>
        <w:rPr>
          <w:rStyle w:val="span"/>
          <w:rFonts w:ascii="Century Gothic" w:eastAsia="Century Gothic" w:hAnsi="Century Gothic" w:cs="Century Gothic"/>
          <w:color w:val="231F20"/>
          <w:sz w:val="22"/>
          <w:szCs w:val="22"/>
        </w:rPr>
      </w:pPr>
    </w:p>
    <w:p w14:paraId="6222387C" w14:textId="77777777"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Project Leader (Delivery &amp; Development)</w:t>
      </w:r>
      <w:r>
        <w:rPr>
          <w:rStyle w:val="documenttxtBold"/>
          <w:rFonts w:ascii="Century Gothic" w:eastAsia="Century Gothic" w:hAnsi="Century Gothic" w:cs="Century Gothic"/>
          <w:color w:val="231F20"/>
          <w:sz w:val="22"/>
          <w:szCs w:val="22"/>
        </w:rPr>
        <w:t xml:space="preserve"> </w:t>
      </w:r>
    </w:p>
    <w:p w14:paraId="55DDDDE3" w14:textId="388AB18A"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Quinnox Services India Pvt Ltd </w:t>
      </w:r>
      <w:r w:rsidR="008275C1" w:rsidRPr="001211F2">
        <w:rPr>
          <w:rStyle w:val="span"/>
          <w:rFonts w:ascii="Century Gothic" w:eastAsia="Century Gothic" w:hAnsi="Century Gothic" w:cs="Century Gothic"/>
          <w:color w:val="231F20"/>
          <w:sz w:val="22"/>
          <w:szCs w:val="22"/>
        </w:rPr>
        <w:t xml:space="preserve">| </w:t>
      </w:r>
      <w:r w:rsidR="008275C1">
        <w:rPr>
          <w:rStyle w:val="span"/>
          <w:rFonts w:ascii="Century Gothic" w:eastAsia="Century Gothic" w:hAnsi="Century Gothic" w:cs="Century Gothic"/>
          <w:color w:val="231F20"/>
          <w:sz w:val="22"/>
          <w:szCs w:val="22"/>
        </w:rPr>
        <w:t xml:space="preserve">Mumbai </w:t>
      </w:r>
      <w:r>
        <w:rPr>
          <w:rStyle w:val="span"/>
          <w:rFonts w:ascii="Century Gothic" w:eastAsia="Century Gothic" w:hAnsi="Century Gothic" w:cs="Century Gothic"/>
          <w:color w:val="231F20"/>
          <w:sz w:val="22"/>
          <w:szCs w:val="22"/>
        </w:rPr>
        <w:t>| May 2011-Jun 2013</w:t>
      </w:r>
    </w:p>
    <w:p w14:paraId="43C977E9" w14:textId="23895EC1"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lastRenderedPageBreak/>
        <w:t>Implemented the Profile Worker Module using Struts framework within the Fieldglass Application.</w:t>
      </w:r>
    </w:p>
    <w:p w14:paraId="2309ECFA" w14:textId="20822587"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t>Coordinated code reviews and release management, ensuring adherence to customer requirements and design standards.</w:t>
      </w:r>
    </w:p>
    <w:p w14:paraId="4ED509A9" w14:textId="08512AA7"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t xml:space="preserve">Collaborated with the team to </w:t>
      </w:r>
      <w:proofErr w:type="gramStart"/>
      <w:r w:rsidRPr="00B20D55">
        <w:rPr>
          <w:rStyle w:val="span"/>
          <w:rFonts w:ascii="Century Gothic" w:eastAsia="Century Gothic" w:hAnsi="Century Gothic" w:cs="Century Gothic"/>
          <w:color w:val="231F20"/>
          <w:sz w:val="22"/>
          <w:szCs w:val="22"/>
        </w:rPr>
        <w:t>align on</w:t>
      </w:r>
      <w:proofErr w:type="gramEnd"/>
      <w:r w:rsidRPr="00B20D55">
        <w:rPr>
          <w:rStyle w:val="span"/>
          <w:rFonts w:ascii="Century Gothic" w:eastAsia="Century Gothic" w:hAnsi="Century Gothic" w:cs="Century Gothic"/>
          <w:color w:val="231F20"/>
          <w:sz w:val="22"/>
          <w:szCs w:val="22"/>
        </w:rPr>
        <w:t xml:space="preserve"> specifications, design targets, processes, and tools to enhance task performance.</w:t>
      </w:r>
    </w:p>
    <w:p w14:paraId="5DE0863D" w14:textId="16B51499"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t>Designed and executed unit test cases with prepared test data, ensuring functionality, quality, and compliance with requirements.</w:t>
      </w:r>
    </w:p>
    <w:p w14:paraId="098AB6F1" w14:textId="0B6257FB"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t>Conducted onsite discussions with stakeholders to analyze business cases and refine requirements.</w:t>
      </w:r>
    </w:p>
    <w:p w14:paraId="2998FACB" w14:textId="5F594116" w:rsidR="00B20D55" w:rsidRPr="00B20D55" w:rsidRDefault="00B20D55" w:rsidP="00B20D55">
      <w:pPr>
        <w:pStyle w:val="divdocumentulli"/>
        <w:numPr>
          <w:ilvl w:val="0"/>
          <w:numId w:val="6"/>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B20D55">
        <w:rPr>
          <w:rStyle w:val="span"/>
          <w:rFonts w:ascii="Century Gothic" w:eastAsia="Century Gothic" w:hAnsi="Century Gothic" w:cs="Century Gothic"/>
          <w:color w:val="231F20"/>
          <w:sz w:val="22"/>
          <w:szCs w:val="22"/>
        </w:rPr>
        <w:t>Ensured all deliverables met project schedules, standards, and specifications.</w:t>
      </w:r>
    </w:p>
    <w:p w14:paraId="25D0CA4B" w14:textId="2C0F9E5D"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Lead/SSD</w:t>
      </w:r>
      <w:r>
        <w:rPr>
          <w:rStyle w:val="documenttxtBold"/>
          <w:rFonts w:ascii="Century Gothic" w:eastAsia="Century Gothic" w:hAnsi="Century Gothic" w:cs="Century Gothic"/>
          <w:color w:val="231F20"/>
          <w:sz w:val="22"/>
          <w:szCs w:val="22"/>
        </w:rPr>
        <w:t xml:space="preserve"> </w:t>
      </w:r>
    </w:p>
    <w:p w14:paraId="55ED5F02" w14:textId="1CFF3292"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TechAspect Solutions India Pvt Ltd </w:t>
      </w:r>
      <w:r w:rsidR="008275C1" w:rsidRPr="001211F2">
        <w:rPr>
          <w:rStyle w:val="span"/>
          <w:rFonts w:ascii="Century Gothic" w:eastAsia="Century Gothic" w:hAnsi="Century Gothic" w:cs="Century Gothic"/>
          <w:color w:val="231F20"/>
          <w:sz w:val="22"/>
          <w:szCs w:val="22"/>
        </w:rPr>
        <w:t xml:space="preserve">| </w:t>
      </w:r>
      <w:r w:rsidR="008275C1">
        <w:rPr>
          <w:rStyle w:val="span"/>
          <w:rFonts w:ascii="Century Gothic" w:eastAsia="Century Gothic" w:hAnsi="Century Gothic" w:cs="Century Gothic"/>
          <w:color w:val="231F20"/>
          <w:sz w:val="22"/>
          <w:szCs w:val="22"/>
        </w:rPr>
        <w:t xml:space="preserve">Hyderabad </w:t>
      </w:r>
      <w:r>
        <w:rPr>
          <w:rStyle w:val="span"/>
          <w:rFonts w:ascii="Century Gothic" w:eastAsia="Century Gothic" w:hAnsi="Century Gothic" w:cs="Century Gothic"/>
          <w:color w:val="231F20"/>
          <w:sz w:val="22"/>
          <w:szCs w:val="22"/>
        </w:rPr>
        <w:t>| Sep 2010-Feb 2011</w:t>
      </w:r>
    </w:p>
    <w:p w14:paraId="579D5C93" w14:textId="0801D8E0" w:rsidR="002B489C" w:rsidRPr="002B489C" w:rsidRDefault="002B489C" w:rsidP="002B489C">
      <w:pPr>
        <w:pStyle w:val="divdocumentulli"/>
        <w:numPr>
          <w:ilvl w:val="0"/>
          <w:numId w:val="7"/>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B489C">
        <w:rPr>
          <w:rStyle w:val="span"/>
          <w:rFonts w:ascii="Century Gothic" w:eastAsia="Century Gothic" w:hAnsi="Century Gothic" w:cs="Century Gothic"/>
          <w:color w:val="231F20"/>
          <w:sz w:val="22"/>
          <w:szCs w:val="22"/>
        </w:rPr>
        <w:t>Monitored production servers, ensuring stability and uptime.</w:t>
      </w:r>
    </w:p>
    <w:p w14:paraId="4AF56AD6" w14:textId="565AC76A" w:rsidR="002B489C" w:rsidRPr="002B489C" w:rsidRDefault="002B489C" w:rsidP="002B489C">
      <w:pPr>
        <w:pStyle w:val="divdocumentulli"/>
        <w:numPr>
          <w:ilvl w:val="0"/>
          <w:numId w:val="7"/>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B489C">
        <w:rPr>
          <w:rStyle w:val="span"/>
          <w:rFonts w:ascii="Century Gothic" w:eastAsia="Century Gothic" w:hAnsi="Century Gothic" w:cs="Century Gothic"/>
          <w:color w:val="231F20"/>
          <w:sz w:val="22"/>
          <w:szCs w:val="22"/>
        </w:rPr>
        <w:t>Coordinated resolution of critical issues by raising and managing Sev-1 tickets.</w:t>
      </w:r>
    </w:p>
    <w:p w14:paraId="4410821D" w14:textId="758DF139" w:rsidR="002B489C" w:rsidRPr="002B489C" w:rsidRDefault="002B489C" w:rsidP="002B489C">
      <w:pPr>
        <w:pStyle w:val="divdocumentulli"/>
        <w:numPr>
          <w:ilvl w:val="0"/>
          <w:numId w:val="7"/>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B489C">
        <w:rPr>
          <w:rStyle w:val="span"/>
          <w:rFonts w:ascii="Century Gothic" w:eastAsia="Century Gothic" w:hAnsi="Century Gothic" w:cs="Century Gothic"/>
          <w:color w:val="231F20"/>
          <w:sz w:val="22"/>
          <w:szCs w:val="22"/>
        </w:rPr>
        <w:t xml:space="preserve">Maintained </w:t>
      </w:r>
      <w:proofErr w:type="gramStart"/>
      <w:r w:rsidRPr="002B489C">
        <w:rPr>
          <w:rStyle w:val="span"/>
          <w:rFonts w:ascii="Century Gothic" w:eastAsia="Century Gothic" w:hAnsi="Century Gothic" w:cs="Century Gothic"/>
          <w:color w:val="231F20"/>
          <w:sz w:val="22"/>
          <w:szCs w:val="22"/>
        </w:rPr>
        <w:t>internal</w:t>
      </w:r>
      <w:proofErr w:type="gramEnd"/>
      <w:r w:rsidRPr="002B489C">
        <w:rPr>
          <w:rStyle w:val="span"/>
          <w:rFonts w:ascii="Century Gothic" w:eastAsia="Century Gothic" w:hAnsi="Century Gothic" w:cs="Century Gothic"/>
          <w:color w:val="231F20"/>
          <w:sz w:val="22"/>
          <w:szCs w:val="22"/>
        </w:rPr>
        <w:t xml:space="preserve"> </w:t>
      </w:r>
      <w:r>
        <w:rPr>
          <w:rStyle w:val="span"/>
          <w:rFonts w:ascii="Century Gothic" w:eastAsia="Century Gothic" w:hAnsi="Century Gothic" w:cs="Century Gothic"/>
          <w:color w:val="231F20"/>
          <w:sz w:val="22"/>
          <w:szCs w:val="22"/>
        </w:rPr>
        <w:t xml:space="preserve">Struts </w:t>
      </w:r>
      <w:r w:rsidRPr="002B489C">
        <w:rPr>
          <w:rStyle w:val="span"/>
          <w:rFonts w:ascii="Century Gothic" w:eastAsia="Century Gothic" w:hAnsi="Century Gothic" w:cs="Century Gothic"/>
          <w:color w:val="231F20"/>
          <w:sz w:val="22"/>
          <w:szCs w:val="22"/>
        </w:rPr>
        <w:t>web portal with server configs, releases, and performance metrics.</w:t>
      </w:r>
    </w:p>
    <w:p w14:paraId="485C5B5E" w14:textId="2726553E" w:rsidR="002B489C" w:rsidRPr="002B489C" w:rsidRDefault="002B489C" w:rsidP="002B489C">
      <w:pPr>
        <w:pStyle w:val="divdocumentulli"/>
        <w:numPr>
          <w:ilvl w:val="0"/>
          <w:numId w:val="7"/>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2B489C">
        <w:rPr>
          <w:rStyle w:val="span"/>
          <w:rFonts w:ascii="Century Gothic" w:eastAsia="Century Gothic" w:hAnsi="Century Gothic" w:cs="Century Gothic"/>
          <w:color w:val="231F20"/>
          <w:sz w:val="22"/>
          <w:szCs w:val="22"/>
        </w:rPr>
        <w:t>Analyzed SEO data to optimize performance and visibility.</w:t>
      </w:r>
    </w:p>
    <w:p w14:paraId="471242EE" w14:textId="77777777"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Team Leader (Development)</w:t>
      </w:r>
      <w:r>
        <w:rPr>
          <w:rStyle w:val="documenttxtBold"/>
          <w:rFonts w:ascii="Century Gothic" w:eastAsia="Century Gothic" w:hAnsi="Century Gothic" w:cs="Century Gothic"/>
          <w:color w:val="231F20"/>
          <w:sz w:val="22"/>
          <w:szCs w:val="22"/>
        </w:rPr>
        <w:t xml:space="preserve"> </w:t>
      </w:r>
    </w:p>
    <w:p w14:paraId="229E85A5" w14:textId="5C3BC272"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ClickandBuy Services India Pvt Ltd </w:t>
      </w:r>
      <w:r w:rsidR="008275C1" w:rsidRPr="001211F2">
        <w:rPr>
          <w:rStyle w:val="span"/>
          <w:rFonts w:ascii="Century Gothic" w:eastAsia="Century Gothic" w:hAnsi="Century Gothic" w:cs="Century Gothic"/>
          <w:color w:val="231F20"/>
          <w:sz w:val="22"/>
          <w:szCs w:val="22"/>
        </w:rPr>
        <w:t xml:space="preserve">| </w:t>
      </w:r>
      <w:r w:rsidR="008275C1">
        <w:rPr>
          <w:rStyle w:val="span"/>
          <w:rFonts w:ascii="Century Gothic" w:eastAsia="Century Gothic" w:hAnsi="Century Gothic" w:cs="Century Gothic"/>
          <w:color w:val="231F20"/>
          <w:sz w:val="22"/>
          <w:szCs w:val="22"/>
        </w:rPr>
        <w:t xml:space="preserve">Hyderabad </w:t>
      </w:r>
      <w:r>
        <w:rPr>
          <w:rStyle w:val="span"/>
          <w:rFonts w:ascii="Century Gothic" w:eastAsia="Century Gothic" w:hAnsi="Century Gothic" w:cs="Century Gothic"/>
          <w:color w:val="231F20"/>
          <w:sz w:val="22"/>
          <w:szCs w:val="22"/>
        </w:rPr>
        <w:t>| Apr 2006-Aug 2010</w:t>
      </w:r>
    </w:p>
    <w:p w14:paraId="7DE9528E" w14:textId="5DDC92AF"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755008">
        <w:rPr>
          <w:rFonts w:ascii="Century Gothic" w:eastAsia="Century Gothic" w:hAnsi="Century Gothic" w:cs="Century Gothic"/>
          <w:bCs/>
          <w:color w:val="231F20"/>
          <w:sz w:val="22"/>
          <w:szCs w:val="22"/>
        </w:rPr>
        <w:t>JIRA Integration and Legacy Tool Migration:</w:t>
      </w:r>
      <w:r>
        <w:rPr>
          <w:rFonts w:ascii="Century Gothic" w:eastAsia="Century Gothic" w:hAnsi="Century Gothic" w:cs="Century Gothic"/>
          <w:b/>
          <w:color w:val="231F20"/>
          <w:sz w:val="22"/>
          <w:szCs w:val="22"/>
        </w:rPr>
        <w:t xml:space="preserve"> </w:t>
      </w:r>
      <w:r w:rsidRPr="00F64B75">
        <w:rPr>
          <w:rStyle w:val="span"/>
          <w:rFonts w:ascii="Century Gothic" w:eastAsia="Century Gothic" w:hAnsi="Century Gothic" w:cs="Century Gothic"/>
          <w:color w:val="231F20"/>
          <w:sz w:val="22"/>
          <w:szCs w:val="22"/>
        </w:rPr>
        <w:t>Developed workflow plug-ins (project creation, issue management, role assignment, effort estimation, issue transitions).</w:t>
      </w:r>
    </w:p>
    <w:p w14:paraId="7B111EAC" w14:textId="7BBF867C"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Built workflow conditions/validators (parent issue checks, custom field/risk validation, sub-task closure rules).</w:t>
      </w:r>
    </w:p>
    <w:p w14:paraId="5AD2ADE2" w14:textId="4FDEF177"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Created project reports (Info, Overview, Timeline) and budgeting plug-ins with listeners.</w:t>
      </w:r>
    </w:p>
    <w:p w14:paraId="5F65AB9D" w14:textId="4291101E"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Developed Confluence macros (Page creation, Excel, Task List) and JIRA-SVN plug-ins (create/rename/move/delete).</w:t>
      </w:r>
    </w:p>
    <w:p w14:paraId="5A75912E" w14:textId="085140C7"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 xml:space="preserve">Migrated legacy </w:t>
      </w:r>
      <w:r w:rsidRPr="00755008">
        <w:rPr>
          <w:rStyle w:val="span"/>
          <w:rFonts w:ascii="Century Gothic" w:eastAsia="Century Gothic" w:hAnsi="Century Gothic" w:cs="Century Gothic"/>
          <w:color w:val="231F20"/>
          <w:sz w:val="22"/>
          <w:szCs w:val="22"/>
        </w:rPr>
        <w:t>dotProject</w:t>
      </w:r>
      <w:r w:rsidRPr="00F64B75">
        <w:rPr>
          <w:rStyle w:val="span"/>
          <w:rFonts w:ascii="Century Gothic" w:eastAsia="Century Gothic" w:hAnsi="Century Gothic" w:cs="Century Gothic"/>
          <w:color w:val="231F20"/>
          <w:sz w:val="22"/>
          <w:szCs w:val="22"/>
        </w:rPr>
        <w:t xml:space="preserve"> to JIRA by building User Log Monitor, Log Work, and Team Log Monitor portlets.</w:t>
      </w:r>
    </w:p>
    <w:p w14:paraId="6B4F882C" w14:textId="64204902" w:rsid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Implemented persistent domain objects with Hibernate (MySQL &amp; Oracle) and configured mappings.</w:t>
      </w:r>
    </w:p>
    <w:p w14:paraId="38A0BB9C" w14:textId="0475F718"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755008">
        <w:rPr>
          <w:rFonts w:ascii="Century Gothic" w:eastAsia="Century Gothic" w:hAnsi="Century Gothic" w:cs="Century Gothic"/>
          <w:bCs/>
          <w:color w:val="231F20"/>
          <w:sz w:val="22"/>
          <w:szCs w:val="22"/>
        </w:rPr>
        <w:t>ClickandBuy J2EE Migration:</w:t>
      </w:r>
      <w:r>
        <w:rPr>
          <w:rFonts w:ascii="Century Gothic" w:eastAsia="Century Gothic" w:hAnsi="Century Gothic" w:cs="Century Gothic"/>
          <w:b/>
          <w:color w:val="231F20"/>
          <w:sz w:val="22"/>
          <w:szCs w:val="22"/>
        </w:rPr>
        <w:t xml:space="preserve"> </w:t>
      </w:r>
      <w:r w:rsidRPr="00F64B75">
        <w:rPr>
          <w:rStyle w:val="span"/>
          <w:rFonts w:ascii="Century Gothic" w:eastAsia="Century Gothic" w:hAnsi="Century Gothic" w:cs="Century Gothic"/>
          <w:color w:val="231F20"/>
          <w:sz w:val="22"/>
          <w:szCs w:val="22"/>
        </w:rPr>
        <w:t>Coordinated code reviews, releases, and requirement discussions to ensure timely and quality deliverables.</w:t>
      </w:r>
    </w:p>
    <w:p w14:paraId="79F41D1E" w14:textId="7EDB4B29"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Designed and implemented business logic, class/sequence diagrams, and persistent domain objects.</w:t>
      </w:r>
    </w:p>
    <w:p w14:paraId="250DF8E4" w14:textId="3DDF67B2" w:rsidR="00F64B75" w:rsidRPr="00F64B75" w:rsidRDefault="00F64B75" w:rsidP="00F64B75">
      <w:pPr>
        <w:pStyle w:val="divdocumentulli"/>
        <w:numPr>
          <w:ilvl w:val="0"/>
          <w:numId w:val="8"/>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F64B75">
        <w:rPr>
          <w:rStyle w:val="span"/>
          <w:rFonts w:ascii="Century Gothic" w:eastAsia="Century Gothic" w:hAnsi="Century Gothic" w:cs="Century Gothic"/>
          <w:color w:val="231F20"/>
          <w:sz w:val="22"/>
          <w:szCs w:val="22"/>
        </w:rPr>
        <w:t>Developed Hibernate mappings (HSQLDB &amp; Oracle), DAOs using Spring-DAO, and Spring container configurations.</w:t>
      </w:r>
    </w:p>
    <w:p w14:paraId="58031FAA" w14:textId="7713C06D" w:rsidR="00F918E9" w:rsidRDefault="003D4F91">
      <w:pPr>
        <w:pStyle w:val="divdocumentsinglecolumn"/>
        <w:shd w:val="clear" w:color="auto" w:fill="FFFFFF"/>
        <w:spacing w:before="200"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b/>
          <w:bCs/>
          <w:color w:val="231F20"/>
          <w:sz w:val="22"/>
          <w:szCs w:val="22"/>
        </w:rPr>
        <w:t>Software Developer</w:t>
      </w:r>
      <w:r>
        <w:rPr>
          <w:rStyle w:val="documenttxtBold"/>
          <w:rFonts w:ascii="Century Gothic" w:eastAsia="Century Gothic" w:hAnsi="Century Gothic" w:cs="Century Gothic"/>
          <w:color w:val="231F20"/>
          <w:sz w:val="22"/>
          <w:szCs w:val="22"/>
        </w:rPr>
        <w:t xml:space="preserve"> </w:t>
      </w:r>
    </w:p>
    <w:p w14:paraId="0AE2B1A6" w14:textId="6E646126" w:rsidR="00F918E9" w:rsidRDefault="003D4F91">
      <w:pPr>
        <w:pStyle w:val="spanpaddedline"/>
        <w:shd w:val="clear" w:color="auto" w:fill="FFFFFF"/>
        <w:spacing w:line="320" w:lineRule="atLeast"/>
        <w:rPr>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 xml:space="preserve">Tomax Software India Pvt. Ltd </w:t>
      </w:r>
      <w:r w:rsidR="008275C1" w:rsidRPr="001211F2">
        <w:rPr>
          <w:rStyle w:val="span"/>
          <w:rFonts w:ascii="Century Gothic" w:eastAsia="Century Gothic" w:hAnsi="Century Gothic" w:cs="Century Gothic"/>
          <w:color w:val="231F20"/>
          <w:sz w:val="22"/>
          <w:szCs w:val="22"/>
        </w:rPr>
        <w:t xml:space="preserve">| </w:t>
      </w:r>
      <w:r w:rsidR="008275C1">
        <w:rPr>
          <w:rStyle w:val="span"/>
          <w:rFonts w:ascii="Century Gothic" w:eastAsia="Century Gothic" w:hAnsi="Century Gothic" w:cs="Century Gothic"/>
          <w:color w:val="231F20"/>
          <w:sz w:val="22"/>
          <w:szCs w:val="22"/>
        </w:rPr>
        <w:t xml:space="preserve">Bangalore </w:t>
      </w:r>
      <w:r>
        <w:rPr>
          <w:rStyle w:val="span"/>
          <w:rFonts w:ascii="Century Gothic" w:eastAsia="Century Gothic" w:hAnsi="Century Gothic" w:cs="Century Gothic"/>
          <w:color w:val="231F20"/>
          <w:sz w:val="22"/>
          <w:szCs w:val="22"/>
        </w:rPr>
        <w:t>| Sep 2004-Mar 2006</w:t>
      </w:r>
    </w:p>
    <w:p w14:paraId="35C5EE91" w14:textId="77777777"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Developing Portlets and Jsp's (using Struts Bridge provided by exo-platform).</w:t>
      </w:r>
    </w:p>
    <w:p w14:paraId="055E1289" w14:textId="77777777"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Developed Dispatch action class (Struts framework), Hibernate Mappings, Stateless Session Beans.</w:t>
      </w:r>
    </w:p>
    <w:p w14:paraId="04F9CDCB" w14:textId="77777777"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Developed Java Components and deployed in JBoss Application Server using Maven.</w:t>
      </w:r>
    </w:p>
    <w:p w14:paraId="7E5884D0" w14:textId="77777777" w:rsidR="00F918E9" w:rsidRDefault="003D4F91">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Pr>
          <w:rStyle w:val="span"/>
          <w:rFonts w:ascii="Century Gothic" w:eastAsia="Century Gothic" w:hAnsi="Century Gothic" w:cs="Century Gothic"/>
          <w:color w:val="231F20"/>
          <w:sz w:val="22"/>
          <w:szCs w:val="22"/>
        </w:rPr>
        <w:t>Developed Skins (CSS Style) and Renders for look and feel.</w:t>
      </w:r>
    </w:p>
    <w:p w14:paraId="24EC15E0" w14:textId="77777777" w:rsidR="00F918E9" w:rsidRDefault="001678C4" w:rsidP="001678C4">
      <w:pPr>
        <w:pStyle w:val="divdocumentulli"/>
        <w:numPr>
          <w:ilvl w:val="0"/>
          <w:numId w:val="9"/>
        </w:numPr>
        <w:shd w:val="clear" w:color="auto" w:fill="FFFFFF"/>
        <w:spacing w:line="320" w:lineRule="atLeast"/>
        <w:ind w:left="460" w:hanging="201"/>
        <w:rPr>
          <w:rStyle w:val="span"/>
          <w:rFonts w:ascii="Century Gothic" w:eastAsia="Century Gothic" w:hAnsi="Century Gothic" w:cs="Century Gothic"/>
          <w:color w:val="231F20"/>
          <w:sz w:val="22"/>
          <w:szCs w:val="22"/>
        </w:rPr>
      </w:pPr>
      <w:r w:rsidRPr="001678C4">
        <w:rPr>
          <w:rStyle w:val="span"/>
          <w:rFonts w:ascii="Century Gothic" w:eastAsia="Century Gothic" w:hAnsi="Century Gothic" w:cs="Century Gothic"/>
          <w:color w:val="231F20"/>
          <w:sz w:val="22"/>
          <w:szCs w:val="22"/>
        </w:rPr>
        <w:t>Designed and implemented exception handling to improve application stability.</w:t>
      </w:r>
    </w:p>
    <w:p w14:paraId="59E19597" w14:textId="0ED5290B" w:rsidR="00F918E9" w:rsidRDefault="003D4F91">
      <w:pPr>
        <w:spacing w:line="14" w:lineRule="exact"/>
      </w:pPr>
      <w:r>
        <w:rPr>
          <w:color w:val="FFFFFF"/>
          <w:sz w:val="2"/>
        </w:rPr>
        <w:t>HRJ#bff07105-444a-4651-8b03-6005d406ccde#</w:t>
      </w:r>
    </w:p>
    <w:sectPr w:rsidR="00F918E9" w:rsidSect="001211F2">
      <w:pgSz w:w="12240" w:h="15840"/>
      <w:pgMar w:top="426" w:right="740" w:bottom="74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E7E294BE-C1D0-4147-8AE5-E4668B9920B3}"/>
    <w:embedBold r:id="rId2" w:fontKey="{659D1049-29EB-4A30-94AB-92EE9701EEFF}"/>
  </w:font>
  <w:font w:name="open_sans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embedRegular r:id="rId3" w:fontKey="{76ECB8F8-6592-48F5-A8DF-0BDE95DDF587}"/>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B30EC6E8">
      <w:start w:val="1"/>
      <w:numFmt w:val="bullet"/>
      <w:lvlText w:val=""/>
      <w:lvlJc w:val="left"/>
      <w:pPr>
        <w:ind w:left="720" w:hanging="360"/>
      </w:pPr>
      <w:rPr>
        <w:rFonts w:ascii="Symbol" w:hAnsi="Symbol"/>
      </w:rPr>
    </w:lvl>
    <w:lvl w:ilvl="1" w:tplc="3098B66C">
      <w:start w:val="1"/>
      <w:numFmt w:val="bullet"/>
      <w:lvlText w:val="o"/>
      <w:lvlJc w:val="left"/>
      <w:pPr>
        <w:tabs>
          <w:tab w:val="num" w:pos="1440"/>
        </w:tabs>
        <w:ind w:left="1440" w:hanging="360"/>
      </w:pPr>
      <w:rPr>
        <w:rFonts w:ascii="Courier New" w:hAnsi="Courier New"/>
      </w:rPr>
    </w:lvl>
    <w:lvl w:ilvl="2" w:tplc="EA684356">
      <w:start w:val="1"/>
      <w:numFmt w:val="bullet"/>
      <w:lvlText w:val=""/>
      <w:lvlJc w:val="left"/>
      <w:pPr>
        <w:tabs>
          <w:tab w:val="num" w:pos="2160"/>
        </w:tabs>
        <w:ind w:left="2160" w:hanging="360"/>
      </w:pPr>
      <w:rPr>
        <w:rFonts w:ascii="Wingdings" w:hAnsi="Wingdings"/>
      </w:rPr>
    </w:lvl>
    <w:lvl w:ilvl="3" w:tplc="90220A9A">
      <w:start w:val="1"/>
      <w:numFmt w:val="bullet"/>
      <w:lvlText w:val=""/>
      <w:lvlJc w:val="left"/>
      <w:pPr>
        <w:tabs>
          <w:tab w:val="num" w:pos="2880"/>
        </w:tabs>
        <w:ind w:left="2880" w:hanging="360"/>
      </w:pPr>
      <w:rPr>
        <w:rFonts w:ascii="Symbol" w:hAnsi="Symbol"/>
      </w:rPr>
    </w:lvl>
    <w:lvl w:ilvl="4" w:tplc="F41A1432">
      <w:start w:val="1"/>
      <w:numFmt w:val="bullet"/>
      <w:lvlText w:val="o"/>
      <w:lvlJc w:val="left"/>
      <w:pPr>
        <w:tabs>
          <w:tab w:val="num" w:pos="3600"/>
        </w:tabs>
        <w:ind w:left="3600" w:hanging="360"/>
      </w:pPr>
      <w:rPr>
        <w:rFonts w:ascii="Courier New" w:hAnsi="Courier New"/>
      </w:rPr>
    </w:lvl>
    <w:lvl w:ilvl="5" w:tplc="41B67376">
      <w:start w:val="1"/>
      <w:numFmt w:val="bullet"/>
      <w:lvlText w:val=""/>
      <w:lvlJc w:val="left"/>
      <w:pPr>
        <w:tabs>
          <w:tab w:val="num" w:pos="4320"/>
        </w:tabs>
        <w:ind w:left="4320" w:hanging="360"/>
      </w:pPr>
      <w:rPr>
        <w:rFonts w:ascii="Wingdings" w:hAnsi="Wingdings"/>
      </w:rPr>
    </w:lvl>
    <w:lvl w:ilvl="6" w:tplc="F8BE16D2">
      <w:start w:val="1"/>
      <w:numFmt w:val="bullet"/>
      <w:lvlText w:val=""/>
      <w:lvlJc w:val="left"/>
      <w:pPr>
        <w:tabs>
          <w:tab w:val="num" w:pos="5040"/>
        </w:tabs>
        <w:ind w:left="5040" w:hanging="360"/>
      </w:pPr>
      <w:rPr>
        <w:rFonts w:ascii="Symbol" w:hAnsi="Symbol"/>
      </w:rPr>
    </w:lvl>
    <w:lvl w:ilvl="7" w:tplc="E32A6206">
      <w:start w:val="1"/>
      <w:numFmt w:val="bullet"/>
      <w:lvlText w:val="o"/>
      <w:lvlJc w:val="left"/>
      <w:pPr>
        <w:tabs>
          <w:tab w:val="num" w:pos="5760"/>
        </w:tabs>
        <w:ind w:left="5760" w:hanging="360"/>
      </w:pPr>
      <w:rPr>
        <w:rFonts w:ascii="Courier New" w:hAnsi="Courier New"/>
      </w:rPr>
    </w:lvl>
    <w:lvl w:ilvl="8" w:tplc="18AE494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6BC76B4">
      <w:start w:val="1"/>
      <w:numFmt w:val="bullet"/>
      <w:lvlText w:val=""/>
      <w:lvlJc w:val="left"/>
      <w:pPr>
        <w:ind w:left="720" w:hanging="360"/>
      </w:pPr>
      <w:rPr>
        <w:rFonts w:ascii="Symbol" w:hAnsi="Symbol"/>
      </w:rPr>
    </w:lvl>
    <w:lvl w:ilvl="1" w:tplc="64E86F5A">
      <w:start w:val="1"/>
      <w:numFmt w:val="bullet"/>
      <w:lvlText w:val="o"/>
      <w:lvlJc w:val="left"/>
      <w:pPr>
        <w:tabs>
          <w:tab w:val="num" w:pos="1440"/>
        </w:tabs>
        <w:ind w:left="1440" w:hanging="360"/>
      </w:pPr>
      <w:rPr>
        <w:rFonts w:ascii="Courier New" w:hAnsi="Courier New"/>
      </w:rPr>
    </w:lvl>
    <w:lvl w:ilvl="2" w:tplc="45D2F6CC">
      <w:start w:val="1"/>
      <w:numFmt w:val="bullet"/>
      <w:lvlText w:val=""/>
      <w:lvlJc w:val="left"/>
      <w:pPr>
        <w:tabs>
          <w:tab w:val="num" w:pos="2160"/>
        </w:tabs>
        <w:ind w:left="2160" w:hanging="360"/>
      </w:pPr>
      <w:rPr>
        <w:rFonts w:ascii="Wingdings" w:hAnsi="Wingdings"/>
      </w:rPr>
    </w:lvl>
    <w:lvl w:ilvl="3" w:tplc="A9604348">
      <w:start w:val="1"/>
      <w:numFmt w:val="bullet"/>
      <w:lvlText w:val=""/>
      <w:lvlJc w:val="left"/>
      <w:pPr>
        <w:tabs>
          <w:tab w:val="num" w:pos="2880"/>
        </w:tabs>
        <w:ind w:left="2880" w:hanging="360"/>
      </w:pPr>
      <w:rPr>
        <w:rFonts w:ascii="Symbol" w:hAnsi="Symbol"/>
      </w:rPr>
    </w:lvl>
    <w:lvl w:ilvl="4" w:tplc="9FAC1A10">
      <w:start w:val="1"/>
      <w:numFmt w:val="bullet"/>
      <w:lvlText w:val="o"/>
      <w:lvlJc w:val="left"/>
      <w:pPr>
        <w:tabs>
          <w:tab w:val="num" w:pos="3600"/>
        </w:tabs>
        <w:ind w:left="3600" w:hanging="360"/>
      </w:pPr>
      <w:rPr>
        <w:rFonts w:ascii="Courier New" w:hAnsi="Courier New"/>
      </w:rPr>
    </w:lvl>
    <w:lvl w:ilvl="5" w:tplc="309639FE">
      <w:start w:val="1"/>
      <w:numFmt w:val="bullet"/>
      <w:lvlText w:val=""/>
      <w:lvlJc w:val="left"/>
      <w:pPr>
        <w:tabs>
          <w:tab w:val="num" w:pos="4320"/>
        </w:tabs>
        <w:ind w:left="4320" w:hanging="360"/>
      </w:pPr>
      <w:rPr>
        <w:rFonts w:ascii="Wingdings" w:hAnsi="Wingdings"/>
      </w:rPr>
    </w:lvl>
    <w:lvl w:ilvl="6" w:tplc="4432A2DE">
      <w:start w:val="1"/>
      <w:numFmt w:val="bullet"/>
      <w:lvlText w:val=""/>
      <w:lvlJc w:val="left"/>
      <w:pPr>
        <w:tabs>
          <w:tab w:val="num" w:pos="5040"/>
        </w:tabs>
        <w:ind w:left="5040" w:hanging="360"/>
      </w:pPr>
      <w:rPr>
        <w:rFonts w:ascii="Symbol" w:hAnsi="Symbol"/>
      </w:rPr>
    </w:lvl>
    <w:lvl w:ilvl="7" w:tplc="9B1C0AD4">
      <w:start w:val="1"/>
      <w:numFmt w:val="bullet"/>
      <w:lvlText w:val="o"/>
      <w:lvlJc w:val="left"/>
      <w:pPr>
        <w:tabs>
          <w:tab w:val="num" w:pos="5760"/>
        </w:tabs>
        <w:ind w:left="5760" w:hanging="360"/>
      </w:pPr>
      <w:rPr>
        <w:rFonts w:ascii="Courier New" w:hAnsi="Courier New"/>
      </w:rPr>
    </w:lvl>
    <w:lvl w:ilvl="8" w:tplc="DA0EDEE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4D89EFA">
      <w:start w:val="1"/>
      <w:numFmt w:val="bullet"/>
      <w:lvlText w:val=""/>
      <w:lvlJc w:val="left"/>
      <w:pPr>
        <w:ind w:left="720" w:hanging="360"/>
      </w:pPr>
      <w:rPr>
        <w:rFonts w:ascii="Symbol" w:hAnsi="Symbol"/>
      </w:rPr>
    </w:lvl>
    <w:lvl w:ilvl="1" w:tplc="78C6D138">
      <w:start w:val="1"/>
      <w:numFmt w:val="bullet"/>
      <w:lvlText w:val="o"/>
      <w:lvlJc w:val="left"/>
      <w:pPr>
        <w:tabs>
          <w:tab w:val="num" w:pos="1440"/>
        </w:tabs>
        <w:ind w:left="1440" w:hanging="360"/>
      </w:pPr>
      <w:rPr>
        <w:rFonts w:ascii="Courier New" w:hAnsi="Courier New"/>
      </w:rPr>
    </w:lvl>
    <w:lvl w:ilvl="2" w:tplc="F8A2180C">
      <w:start w:val="1"/>
      <w:numFmt w:val="bullet"/>
      <w:lvlText w:val=""/>
      <w:lvlJc w:val="left"/>
      <w:pPr>
        <w:tabs>
          <w:tab w:val="num" w:pos="2160"/>
        </w:tabs>
        <w:ind w:left="2160" w:hanging="360"/>
      </w:pPr>
      <w:rPr>
        <w:rFonts w:ascii="Wingdings" w:hAnsi="Wingdings"/>
      </w:rPr>
    </w:lvl>
    <w:lvl w:ilvl="3" w:tplc="F9420214">
      <w:start w:val="1"/>
      <w:numFmt w:val="bullet"/>
      <w:lvlText w:val=""/>
      <w:lvlJc w:val="left"/>
      <w:pPr>
        <w:tabs>
          <w:tab w:val="num" w:pos="2880"/>
        </w:tabs>
        <w:ind w:left="2880" w:hanging="360"/>
      </w:pPr>
      <w:rPr>
        <w:rFonts w:ascii="Symbol" w:hAnsi="Symbol"/>
      </w:rPr>
    </w:lvl>
    <w:lvl w:ilvl="4" w:tplc="13D8B664">
      <w:start w:val="1"/>
      <w:numFmt w:val="bullet"/>
      <w:lvlText w:val="o"/>
      <w:lvlJc w:val="left"/>
      <w:pPr>
        <w:tabs>
          <w:tab w:val="num" w:pos="3600"/>
        </w:tabs>
        <w:ind w:left="3600" w:hanging="360"/>
      </w:pPr>
      <w:rPr>
        <w:rFonts w:ascii="Courier New" w:hAnsi="Courier New"/>
      </w:rPr>
    </w:lvl>
    <w:lvl w:ilvl="5" w:tplc="A628C2BA">
      <w:start w:val="1"/>
      <w:numFmt w:val="bullet"/>
      <w:lvlText w:val=""/>
      <w:lvlJc w:val="left"/>
      <w:pPr>
        <w:tabs>
          <w:tab w:val="num" w:pos="4320"/>
        </w:tabs>
        <w:ind w:left="4320" w:hanging="360"/>
      </w:pPr>
      <w:rPr>
        <w:rFonts w:ascii="Wingdings" w:hAnsi="Wingdings"/>
      </w:rPr>
    </w:lvl>
    <w:lvl w:ilvl="6" w:tplc="FA122FEA">
      <w:start w:val="1"/>
      <w:numFmt w:val="bullet"/>
      <w:lvlText w:val=""/>
      <w:lvlJc w:val="left"/>
      <w:pPr>
        <w:tabs>
          <w:tab w:val="num" w:pos="5040"/>
        </w:tabs>
        <w:ind w:left="5040" w:hanging="360"/>
      </w:pPr>
      <w:rPr>
        <w:rFonts w:ascii="Symbol" w:hAnsi="Symbol"/>
      </w:rPr>
    </w:lvl>
    <w:lvl w:ilvl="7" w:tplc="B1E88868">
      <w:start w:val="1"/>
      <w:numFmt w:val="bullet"/>
      <w:lvlText w:val="o"/>
      <w:lvlJc w:val="left"/>
      <w:pPr>
        <w:tabs>
          <w:tab w:val="num" w:pos="5760"/>
        </w:tabs>
        <w:ind w:left="5760" w:hanging="360"/>
      </w:pPr>
      <w:rPr>
        <w:rFonts w:ascii="Courier New" w:hAnsi="Courier New"/>
      </w:rPr>
    </w:lvl>
    <w:lvl w:ilvl="8" w:tplc="A068527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C927706">
      <w:start w:val="1"/>
      <w:numFmt w:val="bullet"/>
      <w:lvlText w:val=""/>
      <w:lvlJc w:val="left"/>
      <w:pPr>
        <w:ind w:left="720" w:hanging="360"/>
      </w:pPr>
      <w:rPr>
        <w:rFonts w:ascii="Symbol" w:hAnsi="Symbol"/>
      </w:rPr>
    </w:lvl>
    <w:lvl w:ilvl="1" w:tplc="B66265CE">
      <w:start w:val="1"/>
      <w:numFmt w:val="bullet"/>
      <w:lvlText w:val="o"/>
      <w:lvlJc w:val="left"/>
      <w:pPr>
        <w:tabs>
          <w:tab w:val="num" w:pos="1440"/>
        </w:tabs>
        <w:ind w:left="1440" w:hanging="360"/>
      </w:pPr>
      <w:rPr>
        <w:rFonts w:ascii="Courier New" w:hAnsi="Courier New"/>
      </w:rPr>
    </w:lvl>
    <w:lvl w:ilvl="2" w:tplc="F51CE446">
      <w:start w:val="1"/>
      <w:numFmt w:val="bullet"/>
      <w:lvlText w:val=""/>
      <w:lvlJc w:val="left"/>
      <w:pPr>
        <w:tabs>
          <w:tab w:val="num" w:pos="2160"/>
        </w:tabs>
        <w:ind w:left="2160" w:hanging="360"/>
      </w:pPr>
      <w:rPr>
        <w:rFonts w:ascii="Wingdings" w:hAnsi="Wingdings"/>
      </w:rPr>
    </w:lvl>
    <w:lvl w:ilvl="3" w:tplc="108E7A9E">
      <w:start w:val="1"/>
      <w:numFmt w:val="bullet"/>
      <w:lvlText w:val=""/>
      <w:lvlJc w:val="left"/>
      <w:pPr>
        <w:tabs>
          <w:tab w:val="num" w:pos="2880"/>
        </w:tabs>
        <w:ind w:left="2880" w:hanging="360"/>
      </w:pPr>
      <w:rPr>
        <w:rFonts w:ascii="Symbol" w:hAnsi="Symbol"/>
      </w:rPr>
    </w:lvl>
    <w:lvl w:ilvl="4" w:tplc="9EA259C2">
      <w:start w:val="1"/>
      <w:numFmt w:val="bullet"/>
      <w:lvlText w:val="o"/>
      <w:lvlJc w:val="left"/>
      <w:pPr>
        <w:tabs>
          <w:tab w:val="num" w:pos="3600"/>
        </w:tabs>
        <w:ind w:left="3600" w:hanging="360"/>
      </w:pPr>
      <w:rPr>
        <w:rFonts w:ascii="Courier New" w:hAnsi="Courier New"/>
      </w:rPr>
    </w:lvl>
    <w:lvl w:ilvl="5" w:tplc="04DCBB3C">
      <w:start w:val="1"/>
      <w:numFmt w:val="bullet"/>
      <w:lvlText w:val=""/>
      <w:lvlJc w:val="left"/>
      <w:pPr>
        <w:tabs>
          <w:tab w:val="num" w:pos="4320"/>
        </w:tabs>
        <w:ind w:left="4320" w:hanging="360"/>
      </w:pPr>
      <w:rPr>
        <w:rFonts w:ascii="Wingdings" w:hAnsi="Wingdings"/>
      </w:rPr>
    </w:lvl>
    <w:lvl w:ilvl="6" w:tplc="83C21138">
      <w:start w:val="1"/>
      <w:numFmt w:val="bullet"/>
      <w:lvlText w:val=""/>
      <w:lvlJc w:val="left"/>
      <w:pPr>
        <w:tabs>
          <w:tab w:val="num" w:pos="5040"/>
        </w:tabs>
        <w:ind w:left="5040" w:hanging="360"/>
      </w:pPr>
      <w:rPr>
        <w:rFonts w:ascii="Symbol" w:hAnsi="Symbol"/>
      </w:rPr>
    </w:lvl>
    <w:lvl w:ilvl="7" w:tplc="E012B89C">
      <w:start w:val="1"/>
      <w:numFmt w:val="bullet"/>
      <w:lvlText w:val="o"/>
      <w:lvlJc w:val="left"/>
      <w:pPr>
        <w:tabs>
          <w:tab w:val="num" w:pos="5760"/>
        </w:tabs>
        <w:ind w:left="5760" w:hanging="360"/>
      </w:pPr>
      <w:rPr>
        <w:rFonts w:ascii="Courier New" w:hAnsi="Courier New"/>
      </w:rPr>
    </w:lvl>
    <w:lvl w:ilvl="8" w:tplc="CF2EC8E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D5583BCA">
      <w:start w:val="1"/>
      <w:numFmt w:val="bullet"/>
      <w:lvlText w:val=""/>
      <w:lvlJc w:val="left"/>
      <w:pPr>
        <w:ind w:left="720" w:hanging="360"/>
      </w:pPr>
      <w:rPr>
        <w:rFonts w:ascii="Symbol" w:hAnsi="Symbol"/>
      </w:rPr>
    </w:lvl>
    <w:lvl w:ilvl="1" w:tplc="1B2EFEB4">
      <w:start w:val="1"/>
      <w:numFmt w:val="bullet"/>
      <w:lvlText w:val="o"/>
      <w:lvlJc w:val="left"/>
      <w:pPr>
        <w:tabs>
          <w:tab w:val="num" w:pos="1440"/>
        </w:tabs>
        <w:ind w:left="1440" w:hanging="360"/>
      </w:pPr>
      <w:rPr>
        <w:rFonts w:ascii="Courier New" w:hAnsi="Courier New"/>
      </w:rPr>
    </w:lvl>
    <w:lvl w:ilvl="2" w:tplc="D676EF4A">
      <w:start w:val="1"/>
      <w:numFmt w:val="bullet"/>
      <w:lvlText w:val=""/>
      <w:lvlJc w:val="left"/>
      <w:pPr>
        <w:tabs>
          <w:tab w:val="num" w:pos="2160"/>
        </w:tabs>
        <w:ind w:left="2160" w:hanging="360"/>
      </w:pPr>
      <w:rPr>
        <w:rFonts w:ascii="Wingdings" w:hAnsi="Wingdings"/>
      </w:rPr>
    </w:lvl>
    <w:lvl w:ilvl="3" w:tplc="AD528D78">
      <w:start w:val="1"/>
      <w:numFmt w:val="bullet"/>
      <w:lvlText w:val=""/>
      <w:lvlJc w:val="left"/>
      <w:pPr>
        <w:tabs>
          <w:tab w:val="num" w:pos="2880"/>
        </w:tabs>
        <w:ind w:left="2880" w:hanging="360"/>
      </w:pPr>
      <w:rPr>
        <w:rFonts w:ascii="Symbol" w:hAnsi="Symbol"/>
      </w:rPr>
    </w:lvl>
    <w:lvl w:ilvl="4" w:tplc="D9DA35F0">
      <w:start w:val="1"/>
      <w:numFmt w:val="bullet"/>
      <w:lvlText w:val="o"/>
      <w:lvlJc w:val="left"/>
      <w:pPr>
        <w:tabs>
          <w:tab w:val="num" w:pos="3600"/>
        </w:tabs>
        <w:ind w:left="3600" w:hanging="360"/>
      </w:pPr>
      <w:rPr>
        <w:rFonts w:ascii="Courier New" w:hAnsi="Courier New"/>
      </w:rPr>
    </w:lvl>
    <w:lvl w:ilvl="5" w:tplc="8D5EC6A6">
      <w:start w:val="1"/>
      <w:numFmt w:val="bullet"/>
      <w:lvlText w:val=""/>
      <w:lvlJc w:val="left"/>
      <w:pPr>
        <w:tabs>
          <w:tab w:val="num" w:pos="4320"/>
        </w:tabs>
        <w:ind w:left="4320" w:hanging="360"/>
      </w:pPr>
      <w:rPr>
        <w:rFonts w:ascii="Wingdings" w:hAnsi="Wingdings"/>
      </w:rPr>
    </w:lvl>
    <w:lvl w:ilvl="6" w:tplc="481602F8">
      <w:start w:val="1"/>
      <w:numFmt w:val="bullet"/>
      <w:lvlText w:val=""/>
      <w:lvlJc w:val="left"/>
      <w:pPr>
        <w:tabs>
          <w:tab w:val="num" w:pos="5040"/>
        </w:tabs>
        <w:ind w:left="5040" w:hanging="360"/>
      </w:pPr>
      <w:rPr>
        <w:rFonts w:ascii="Symbol" w:hAnsi="Symbol"/>
      </w:rPr>
    </w:lvl>
    <w:lvl w:ilvl="7" w:tplc="58CE2C22">
      <w:start w:val="1"/>
      <w:numFmt w:val="bullet"/>
      <w:lvlText w:val="o"/>
      <w:lvlJc w:val="left"/>
      <w:pPr>
        <w:tabs>
          <w:tab w:val="num" w:pos="5760"/>
        </w:tabs>
        <w:ind w:left="5760" w:hanging="360"/>
      </w:pPr>
      <w:rPr>
        <w:rFonts w:ascii="Courier New" w:hAnsi="Courier New"/>
      </w:rPr>
    </w:lvl>
    <w:lvl w:ilvl="8" w:tplc="99D2847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C908EA62">
      <w:start w:val="1"/>
      <w:numFmt w:val="bullet"/>
      <w:lvlText w:val=""/>
      <w:lvlJc w:val="left"/>
      <w:pPr>
        <w:ind w:left="720" w:hanging="360"/>
      </w:pPr>
      <w:rPr>
        <w:rFonts w:ascii="Symbol" w:hAnsi="Symbol"/>
      </w:rPr>
    </w:lvl>
    <w:lvl w:ilvl="1" w:tplc="4C3E436C">
      <w:start w:val="1"/>
      <w:numFmt w:val="bullet"/>
      <w:lvlText w:val="o"/>
      <w:lvlJc w:val="left"/>
      <w:pPr>
        <w:tabs>
          <w:tab w:val="num" w:pos="1440"/>
        </w:tabs>
        <w:ind w:left="1440" w:hanging="360"/>
      </w:pPr>
      <w:rPr>
        <w:rFonts w:ascii="Courier New" w:hAnsi="Courier New"/>
      </w:rPr>
    </w:lvl>
    <w:lvl w:ilvl="2" w:tplc="E5241164">
      <w:start w:val="1"/>
      <w:numFmt w:val="bullet"/>
      <w:lvlText w:val=""/>
      <w:lvlJc w:val="left"/>
      <w:pPr>
        <w:tabs>
          <w:tab w:val="num" w:pos="2160"/>
        </w:tabs>
        <w:ind w:left="2160" w:hanging="360"/>
      </w:pPr>
      <w:rPr>
        <w:rFonts w:ascii="Wingdings" w:hAnsi="Wingdings"/>
      </w:rPr>
    </w:lvl>
    <w:lvl w:ilvl="3" w:tplc="7702F69C">
      <w:start w:val="1"/>
      <w:numFmt w:val="bullet"/>
      <w:lvlText w:val=""/>
      <w:lvlJc w:val="left"/>
      <w:pPr>
        <w:tabs>
          <w:tab w:val="num" w:pos="2880"/>
        </w:tabs>
        <w:ind w:left="2880" w:hanging="360"/>
      </w:pPr>
      <w:rPr>
        <w:rFonts w:ascii="Symbol" w:hAnsi="Symbol"/>
      </w:rPr>
    </w:lvl>
    <w:lvl w:ilvl="4" w:tplc="43EAD1C6">
      <w:start w:val="1"/>
      <w:numFmt w:val="bullet"/>
      <w:lvlText w:val="o"/>
      <w:lvlJc w:val="left"/>
      <w:pPr>
        <w:tabs>
          <w:tab w:val="num" w:pos="3600"/>
        </w:tabs>
        <w:ind w:left="3600" w:hanging="360"/>
      </w:pPr>
      <w:rPr>
        <w:rFonts w:ascii="Courier New" w:hAnsi="Courier New"/>
      </w:rPr>
    </w:lvl>
    <w:lvl w:ilvl="5" w:tplc="4B2E982E">
      <w:start w:val="1"/>
      <w:numFmt w:val="bullet"/>
      <w:lvlText w:val=""/>
      <w:lvlJc w:val="left"/>
      <w:pPr>
        <w:tabs>
          <w:tab w:val="num" w:pos="4320"/>
        </w:tabs>
        <w:ind w:left="4320" w:hanging="360"/>
      </w:pPr>
      <w:rPr>
        <w:rFonts w:ascii="Wingdings" w:hAnsi="Wingdings"/>
      </w:rPr>
    </w:lvl>
    <w:lvl w:ilvl="6" w:tplc="A2D8B6D2">
      <w:start w:val="1"/>
      <w:numFmt w:val="bullet"/>
      <w:lvlText w:val=""/>
      <w:lvlJc w:val="left"/>
      <w:pPr>
        <w:tabs>
          <w:tab w:val="num" w:pos="5040"/>
        </w:tabs>
        <w:ind w:left="5040" w:hanging="360"/>
      </w:pPr>
      <w:rPr>
        <w:rFonts w:ascii="Symbol" w:hAnsi="Symbol"/>
      </w:rPr>
    </w:lvl>
    <w:lvl w:ilvl="7" w:tplc="2D8CD0BA">
      <w:start w:val="1"/>
      <w:numFmt w:val="bullet"/>
      <w:lvlText w:val="o"/>
      <w:lvlJc w:val="left"/>
      <w:pPr>
        <w:tabs>
          <w:tab w:val="num" w:pos="5760"/>
        </w:tabs>
        <w:ind w:left="5760" w:hanging="360"/>
      </w:pPr>
      <w:rPr>
        <w:rFonts w:ascii="Courier New" w:hAnsi="Courier New"/>
      </w:rPr>
    </w:lvl>
    <w:lvl w:ilvl="8" w:tplc="25A4812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42A62E4">
      <w:start w:val="1"/>
      <w:numFmt w:val="bullet"/>
      <w:lvlText w:val=""/>
      <w:lvlJc w:val="left"/>
      <w:pPr>
        <w:ind w:left="720" w:hanging="360"/>
      </w:pPr>
      <w:rPr>
        <w:rFonts w:ascii="Symbol" w:hAnsi="Symbol"/>
      </w:rPr>
    </w:lvl>
    <w:lvl w:ilvl="1" w:tplc="18F264A6">
      <w:start w:val="1"/>
      <w:numFmt w:val="bullet"/>
      <w:lvlText w:val="o"/>
      <w:lvlJc w:val="left"/>
      <w:pPr>
        <w:tabs>
          <w:tab w:val="num" w:pos="1440"/>
        </w:tabs>
        <w:ind w:left="1440" w:hanging="360"/>
      </w:pPr>
      <w:rPr>
        <w:rFonts w:ascii="Courier New" w:hAnsi="Courier New"/>
      </w:rPr>
    </w:lvl>
    <w:lvl w:ilvl="2" w:tplc="D008647C">
      <w:start w:val="1"/>
      <w:numFmt w:val="bullet"/>
      <w:lvlText w:val=""/>
      <w:lvlJc w:val="left"/>
      <w:pPr>
        <w:tabs>
          <w:tab w:val="num" w:pos="2160"/>
        </w:tabs>
        <w:ind w:left="2160" w:hanging="360"/>
      </w:pPr>
      <w:rPr>
        <w:rFonts w:ascii="Wingdings" w:hAnsi="Wingdings"/>
      </w:rPr>
    </w:lvl>
    <w:lvl w:ilvl="3" w:tplc="84A4FBFA">
      <w:start w:val="1"/>
      <w:numFmt w:val="bullet"/>
      <w:lvlText w:val=""/>
      <w:lvlJc w:val="left"/>
      <w:pPr>
        <w:tabs>
          <w:tab w:val="num" w:pos="2880"/>
        </w:tabs>
        <w:ind w:left="2880" w:hanging="360"/>
      </w:pPr>
      <w:rPr>
        <w:rFonts w:ascii="Symbol" w:hAnsi="Symbol"/>
      </w:rPr>
    </w:lvl>
    <w:lvl w:ilvl="4" w:tplc="49B88BCA">
      <w:start w:val="1"/>
      <w:numFmt w:val="bullet"/>
      <w:lvlText w:val="o"/>
      <w:lvlJc w:val="left"/>
      <w:pPr>
        <w:tabs>
          <w:tab w:val="num" w:pos="3600"/>
        </w:tabs>
        <w:ind w:left="3600" w:hanging="360"/>
      </w:pPr>
      <w:rPr>
        <w:rFonts w:ascii="Courier New" w:hAnsi="Courier New"/>
      </w:rPr>
    </w:lvl>
    <w:lvl w:ilvl="5" w:tplc="6A5EFD94">
      <w:start w:val="1"/>
      <w:numFmt w:val="bullet"/>
      <w:lvlText w:val=""/>
      <w:lvlJc w:val="left"/>
      <w:pPr>
        <w:tabs>
          <w:tab w:val="num" w:pos="4320"/>
        </w:tabs>
        <w:ind w:left="4320" w:hanging="360"/>
      </w:pPr>
      <w:rPr>
        <w:rFonts w:ascii="Wingdings" w:hAnsi="Wingdings"/>
      </w:rPr>
    </w:lvl>
    <w:lvl w:ilvl="6" w:tplc="CED65FC6">
      <w:start w:val="1"/>
      <w:numFmt w:val="bullet"/>
      <w:lvlText w:val=""/>
      <w:lvlJc w:val="left"/>
      <w:pPr>
        <w:tabs>
          <w:tab w:val="num" w:pos="5040"/>
        </w:tabs>
        <w:ind w:left="5040" w:hanging="360"/>
      </w:pPr>
      <w:rPr>
        <w:rFonts w:ascii="Symbol" w:hAnsi="Symbol"/>
      </w:rPr>
    </w:lvl>
    <w:lvl w:ilvl="7" w:tplc="CC54647A">
      <w:start w:val="1"/>
      <w:numFmt w:val="bullet"/>
      <w:lvlText w:val="o"/>
      <w:lvlJc w:val="left"/>
      <w:pPr>
        <w:tabs>
          <w:tab w:val="num" w:pos="5760"/>
        </w:tabs>
        <w:ind w:left="5760" w:hanging="360"/>
      </w:pPr>
      <w:rPr>
        <w:rFonts w:ascii="Courier New" w:hAnsi="Courier New"/>
      </w:rPr>
    </w:lvl>
    <w:lvl w:ilvl="8" w:tplc="3954D76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386CDF82">
      <w:start w:val="1"/>
      <w:numFmt w:val="bullet"/>
      <w:lvlText w:val=""/>
      <w:lvlJc w:val="left"/>
      <w:pPr>
        <w:ind w:left="720" w:hanging="360"/>
      </w:pPr>
      <w:rPr>
        <w:rFonts w:ascii="Symbol" w:hAnsi="Symbol"/>
      </w:rPr>
    </w:lvl>
    <w:lvl w:ilvl="1" w:tplc="3F7019CA">
      <w:start w:val="1"/>
      <w:numFmt w:val="bullet"/>
      <w:lvlText w:val="o"/>
      <w:lvlJc w:val="left"/>
      <w:pPr>
        <w:tabs>
          <w:tab w:val="num" w:pos="1440"/>
        </w:tabs>
        <w:ind w:left="1440" w:hanging="360"/>
      </w:pPr>
      <w:rPr>
        <w:rFonts w:ascii="Courier New" w:hAnsi="Courier New"/>
      </w:rPr>
    </w:lvl>
    <w:lvl w:ilvl="2" w:tplc="C2C45FA6">
      <w:start w:val="1"/>
      <w:numFmt w:val="bullet"/>
      <w:lvlText w:val=""/>
      <w:lvlJc w:val="left"/>
      <w:pPr>
        <w:tabs>
          <w:tab w:val="num" w:pos="2160"/>
        </w:tabs>
        <w:ind w:left="2160" w:hanging="360"/>
      </w:pPr>
      <w:rPr>
        <w:rFonts w:ascii="Wingdings" w:hAnsi="Wingdings"/>
      </w:rPr>
    </w:lvl>
    <w:lvl w:ilvl="3" w:tplc="B9FA2E32">
      <w:start w:val="1"/>
      <w:numFmt w:val="bullet"/>
      <w:lvlText w:val=""/>
      <w:lvlJc w:val="left"/>
      <w:pPr>
        <w:tabs>
          <w:tab w:val="num" w:pos="2880"/>
        </w:tabs>
        <w:ind w:left="2880" w:hanging="360"/>
      </w:pPr>
      <w:rPr>
        <w:rFonts w:ascii="Symbol" w:hAnsi="Symbol"/>
      </w:rPr>
    </w:lvl>
    <w:lvl w:ilvl="4" w:tplc="BE762A60">
      <w:start w:val="1"/>
      <w:numFmt w:val="bullet"/>
      <w:lvlText w:val="o"/>
      <w:lvlJc w:val="left"/>
      <w:pPr>
        <w:tabs>
          <w:tab w:val="num" w:pos="3600"/>
        </w:tabs>
        <w:ind w:left="3600" w:hanging="360"/>
      </w:pPr>
      <w:rPr>
        <w:rFonts w:ascii="Courier New" w:hAnsi="Courier New"/>
      </w:rPr>
    </w:lvl>
    <w:lvl w:ilvl="5" w:tplc="15469788">
      <w:start w:val="1"/>
      <w:numFmt w:val="bullet"/>
      <w:lvlText w:val=""/>
      <w:lvlJc w:val="left"/>
      <w:pPr>
        <w:tabs>
          <w:tab w:val="num" w:pos="4320"/>
        </w:tabs>
        <w:ind w:left="4320" w:hanging="360"/>
      </w:pPr>
      <w:rPr>
        <w:rFonts w:ascii="Wingdings" w:hAnsi="Wingdings"/>
      </w:rPr>
    </w:lvl>
    <w:lvl w:ilvl="6" w:tplc="C72A1EA4">
      <w:start w:val="1"/>
      <w:numFmt w:val="bullet"/>
      <w:lvlText w:val=""/>
      <w:lvlJc w:val="left"/>
      <w:pPr>
        <w:tabs>
          <w:tab w:val="num" w:pos="5040"/>
        </w:tabs>
        <w:ind w:left="5040" w:hanging="360"/>
      </w:pPr>
      <w:rPr>
        <w:rFonts w:ascii="Symbol" w:hAnsi="Symbol"/>
      </w:rPr>
    </w:lvl>
    <w:lvl w:ilvl="7" w:tplc="FC82D30E">
      <w:start w:val="1"/>
      <w:numFmt w:val="bullet"/>
      <w:lvlText w:val="o"/>
      <w:lvlJc w:val="left"/>
      <w:pPr>
        <w:tabs>
          <w:tab w:val="num" w:pos="5760"/>
        </w:tabs>
        <w:ind w:left="5760" w:hanging="360"/>
      </w:pPr>
      <w:rPr>
        <w:rFonts w:ascii="Courier New" w:hAnsi="Courier New"/>
      </w:rPr>
    </w:lvl>
    <w:lvl w:ilvl="8" w:tplc="77323CC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05EA2F2">
      <w:start w:val="1"/>
      <w:numFmt w:val="bullet"/>
      <w:lvlText w:val=""/>
      <w:lvlJc w:val="left"/>
      <w:pPr>
        <w:ind w:left="720" w:hanging="360"/>
      </w:pPr>
      <w:rPr>
        <w:rFonts w:ascii="Symbol" w:hAnsi="Symbol"/>
      </w:rPr>
    </w:lvl>
    <w:lvl w:ilvl="1" w:tplc="8CDC618C">
      <w:start w:val="1"/>
      <w:numFmt w:val="bullet"/>
      <w:lvlText w:val="o"/>
      <w:lvlJc w:val="left"/>
      <w:pPr>
        <w:tabs>
          <w:tab w:val="num" w:pos="1440"/>
        </w:tabs>
        <w:ind w:left="1440" w:hanging="360"/>
      </w:pPr>
      <w:rPr>
        <w:rFonts w:ascii="Courier New" w:hAnsi="Courier New"/>
      </w:rPr>
    </w:lvl>
    <w:lvl w:ilvl="2" w:tplc="8EB89C58">
      <w:start w:val="1"/>
      <w:numFmt w:val="bullet"/>
      <w:lvlText w:val=""/>
      <w:lvlJc w:val="left"/>
      <w:pPr>
        <w:tabs>
          <w:tab w:val="num" w:pos="2160"/>
        </w:tabs>
        <w:ind w:left="2160" w:hanging="360"/>
      </w:pPr>
      <w:rPr>
        <w:rFonts w:ascii="Wingdings" w:hAnsi="Wingdings"/>
      </w:rPr>
    </w:lvl>
    <w:lvl w:ilvl="3" w:tplc="5F6AFD78">
      <w:start w:val="1"/>
      <w:numFmt w:val="bullet"/>
      <w:lvlText w:val=""/>
      <w:lvlJc w:val="left"/>
      <w:pPr>
        <w:tabs>
          <w:tab w:val="num" w:pos="2880"/>
        </w:tabs>
        <w:ind w:left="2880" w:hanging="360"/>
      </w:pPr>
      <w:rPr>
        <w:rFonts w:ascii="Symbol" w:hAnsi="Symbol"/>
      </w:rPr>
    </w:lvl>
    <w:lvl w:ilvl="4" w:tplc="9BCAFBB0">
      <w:start w:val="1"/>
      <w:numFmt w:val="bullet"/>
      <w:lvlText w:val="o"/>
      <w:lvlJc w:val="left"/>
      <w:pPr>
        <w:tabs>
          <w:tab w:val="num" w:pos="3600"/>
        </w:tabs>
        <w:ind w:left="3600" w:hanging="360"/>
      </w:pPr>
      <w:rPr>
        <w:rFonts w:ascii="Courier New" w:hAnsi="Courier New"/>
      </w:rPr>
    </w:lvl>
    <w:lvl w:ilvl="5" w:tplc="3ABE1914">
      <w:start w:val="1"/>
      <w:numFmt w:val="bullet"/>
      <w:lvlText w:val=""/>
      <w:lvlJc w:val="left"/>
      <w:pPr>
        <w:tabs>
          <w:tab w:val="num" w:pos="4320"/>
        </w:tabs>
        <w:ind w:left="4320" w:hanging="360"/>
      </w:pPr>
      <w:rPr>
        <w:rFonts w:ascii="Wingdings" w:hAnsi="Wingdings"/>
      </w:rPr>
    </w:lvl>
    <w:lvl w:ilvl="6" w:tplc="908489DA">
      <w:start w:val="1"/>
      <w:numFmt w:val="bullet"/>
      <w:lvlText w:val=""/>
      <w:lvlJc w:val="left"/>
      <w:pPr>
        <w:tabs>
          <w:tab w:val="num" w:pos="5040"/>
        </w:tabs>
        <w:ind w:left="5040" w:hanging="360"/>
      </w:pPr>
      <w:rPr>
        <w:rFonts w:ascii="Symbol" w:hAnsi="Symbol"/>
      </w:rPr>
    </w:lvl>
    <w:lvl w:ilvl="7" w:tplc="00E0F234">
      <w:start w:val="1"/>
      <w:numFmt w:val="bullet"/>
      <w:lvlText w:val="o"/>
      <w:lvlJc w:val="left"/>
      <w:pPr>
        <w:tabs>
          <w:tab w:val="num" w:pos="5760"/>
        </w:tabs>
        <w:ind w:left="5760" w:hanging="360"/>
      </w:pPr>
      <w:rPr>
        <w:rFonts w:ascii="Courier New" w:hAnsi="Courier New"/>
      </w:rPr>
    </w:lvl>
    <w:lvl w:ilvl="8" w:tplc="77EAA67E">
      <w:start w:val="1"/>
      <w:numFmt w:val="bullet"/>
      <w:lvlText w:val=""/>
      <w:lvlJc w:val="left"/>
      <w:pPr>
        <w:tabs>
          <w:tab w:val="num" w:pos="6480"/>
        </w:tabs>
        <w:ind w:left="6480" w:hanging="360"/>
      </w:pPr>
      <w:rPr>
        <w:rFonts w:ascii="Wingdings" w:hAnsi="Wingdings"/>
      </w:rPr>
    </w:lvl>
  </w:abstractNum>
  <w:num w:numId="1" w16cid:durableId="1618102549">
    <w:abstractNumId w:val="0"/>
  </w:num>
  <w:num w:numId="2" w16cid:durableId="1592815804">
    <w:abstractNumId w:val="1"/>
  </w:num>
  <w:num w:numId="3" w16cid:durableId="396246538">
    <w:abstractNumId w:val="2"/>
  </w:num>
  <w:num w:numId="4" w16cid:durableId="583538077">
    <w:abstractNumId w:val="3"/>
  </w:num>
  <w:num w:numId="5" w16cid:durableId="467435159">
    <w:abstractNumId w:val="4"/>
  </w:num>
  <w:num w:numId="6" w16cid:durableId="1647390923">
    <w:abstractNumId w:val="5"/>
  </w:num>
  <w:num w:numId="7" w16cid:durableId="148832292">
    <w:abstractNumId w:val="6"/>
  </w:num>
  <w:num w:numId="8" w16cid:durableId="1626081265">
    <w:abstractNumId w:val="7"/>
  </w:num>
  <w:num w:numId="9" w16cid:durableId="1035471831">
    <w:abstractNumId w:val="8"/>
  </w:num>
  <w:num w:numId="10" w16cid:durableId="1115060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TrueTypeFonts/>
  <w:proofState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F918E9"/>
    <w:rsid w:val="00105C8D"/>
    <w:rsid w:val="001211F2"/>
    <w:rsid w:val="00166376"/>
    <w:rsid w:val="001678C4"/>
    <w:rsid w:val="001A28FB"/>
    <w:rsid w:val="001B6589"/>
    <w:rsid w:val="001C7C51"/>
    <w:rsid w:val="001E30D5"/>
    <w:rsid w:val="00205168"/>
    <w:rsid w:val="002227BB"/>
    <w:rsid w:val="002B489C"/>
    <w:rsid w:val="002C3E2C"/>
    <w:rsid w:val="003A68E4"/>
    <w:rsid w:val="003D4F91"/>
    <w:rsid w:val="003F2A26"/>
    <w:rsid w:val="003F3C23"/>
    <w:rsid w:val="00456903"/>
    <w:rsid w:val="00517E34"/>
    <w:rsid w:val="0057740B"/>
    <w:rsid w:val="006323D7"/>
    <w:rsid w:val="00755008"/>
    <w:rsid w:val="008275C1"/>
    <w:rsid w:val="008957F0"/>
    <w:rsid w:val="0099547F"/>
    <w:rsid w:val="00A15C98"/>
    <w:rsid w:val="00B20D55"/>
    <w:rsid w:val="00B66050"/>
    <w:rsid w:val="00B8117E"/>
    <w:rsid w:val="00C4326A"/>
    <w:rsid w:val="00C540C8"/>
    <w:rsid w:val="00C5698A"/>
    <w:rsid w:val="00E23DB0"/>
    <w:rsid w:val="00E72613"/>
    <w:rsid w:val="00E73690"/>
    <w:rsid w:val="00F64B75"/>
    <w:rsid w:val="00F918E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FF75"/>
  <w15:docId w15:val="{3CD891B5-E65E-466D-8C3A-23D9FE71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hd w:val="clear" w:color="auto" w:fill="FFFFFF"/>
      <w:spacing w:line="320" w:lineRule="atLeast"/>
    </w:pPr>
    <w:rPr>
      <w:color w:val="231F20"/>
      <w:shd w:val="clear" w:color="auto" w:fill="FFFFFF"/>
    </w:r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name">
    <w:name w:val="div_name"/>
    <w:basedOn w:val="div"/>
    <w:pPr>
      <w:spacing w:line="800" w:lineRule="atLeast"/>
    </w:pPr>
    <w:rPr>
      <w:caps/>
      <w:color w:val="231F20"/>
      <w:sz w:val="64"/>
      <w:szCs w:val="64"/>
    </w:rPr>
  </w:style>
  <w:style w:type="paragraph" w:customStyle="1" w:styleId="div">
    <w:name w:val="div"/>
    <w:basedOn w:val="Normal"/>
  </w:style>
  <w:style w:type="paragraph" w:customStyle="1" w:styleId="divnamefname">
    <w:name w:val="div_name_fname"/>
    <w:basedOn w:val="Normal"/>
  </w:style>
  <w:style w:type="character" w:customStyle="1" w:styleId="divnamefnameCharacter">
    <w:name w:val="div_name_fname Character"/>
    <w:basedOn w:val="DefaultParagraphFont"/>
  </w:style>
  <w:style w:type="paragraph" w:customStyle="1" w:styleId="divnamelname">
    <w:name w:val="div_name_lname"/>
    <w:basedOn w:val="Normal"/>
  </w:style>
  <w:style w:type="character" w:customStyle="1" w:styleId="divnamelnameCharacter">
    <w:name w:val="div_name_lname Character"/>
    <w:basedOn w:val="DefaultParagraphFont"/>
  </w:style>
  <w:style w:type="paragraph" w:customStyle="1" w:styleId="divdocumentdivSECTIONCNTC">
    <w:name w:val="div_document_div_SECTION_CNTC"/>
    <w:basedOn w:val="Normal"/>
  </w:style>
  <w:style w:type="paragraph" w:customStyle="1" w:styleId="divaddress">
    <w:name w:val="div_address"/>
    <w:basedOn w:val="div"/>
    <w:pPr>
      <w:spacing w:line="420" w:lineRule="atLeast"/>
    </w:pPr>
    <w:rPr>
      <w:sz w:val="22"/>
      <w:szCs w:val="22"/>
    </w:rPr>
  </w:style>
  <w:style w:type="character" w:customStyle="1" w:styleId="divdocumentdivaddressli">
    <w:name w:val="div_document_div_address_li"/>
    <w:basedOn w:val="DefaultParagraphFont"/>
  </w:style>
  <w:style w:type="character" w:customStyle="1" w:styleId="span">
    <w:name w:val="span"/>
    <w:basedOn w:val="DefaultParagraphFont"/>
    <w:rPr>
      <w:sz w:val="24"/>
      <w:szCs w:val="24"/>
      <w:bdr w:val="none" w:sz="0" w:space="0" w:color="auto"/>
      <w:vertAlign w:val="baseline"/>
    </w:rPr>
  </w:style>
  <w:style w:type="character" w:customStyle="1" w:styleId="divdocumentdivaddresslispanbluebullet">
    <w:name w:val="div_document_div_address_li_span_bluebullet"/>
    <w:basedOn w:val="DefaultParagraphFont"/>
    <w:rPr>
      <w:rFonts w:ascii="Symbol" w:eastAsia="Symbol" w:hAnsi="Symbol" w:cs="Symbol"/>
      <w:color w:val="DADADA"/>
      <w:position w:val="-2"/>
      <w:sz w:val="34"/>
      <w:szCs w:val="34"/>
    </w:rPr>
  </w:style>
  <w:style w:type="character" w:customStyle="1" w:styleId="divaddressCharacter">
    <w:name w:val="div_address Character"/>
    <w:basedOn w:val="divCharacter"/>
    <w:rPr>
      <w:b w:val="0"/>
      <w:bCs w:val="0"/>
      <w:sz w:val="22"/>
      <w:szCs w:val="22"/>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SECTIONCNTCsectionnotbtnlnk">
    <w:name w:val="div_document_SECTION_CNTC + section_not(.btnlnk)"/>
    <w:basedOn w:val="Normal"/>
  </w:style>
  <w:style w:type="paragraph" w:customStyle="1" w:styleId="heading">
    <w:name w:val="heading"/>
    <w:basedOn w:val="Normal"/>
    <w:rPr>
      <w:b/>
      <w:bCs/>
      <w:caps/>
    </w:rPr>
  </w:style>
  <w:style w:type="paragraph" w:customStyle="1" w:styleId="divdocumentdivsectiontitle">
    <w:name w:val="div_document_div_sectiontitle"/>
    <w:basedOn w:val="Normal"/>
    <w:pPr>
      <w:spacing w:line="340" w:lineRule="atLeast"/>
    </w:pPr>
    <w:rPr>
      <w:color w:val="231F20"/>
    </w:rPr>
  </w:style>
  <w:style w:type="paragraph" w:customStyle="1" w:styleId="divdocumentsinglecolumn">
    <w:name w:val="div_document_singlecolumn"/>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documenttxtBold">
    <w:name w:val="document_txtBold"/>
    <w:basedOn w:val="DefaultParagraphFont"/>
    <w:rPr>
      <w:b/>
      <w:bCs/>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trong1">
    <w:name w:val="Strong1"/>
    <w:basedOn w:val="DefaultParagraphFont"/>
    <w:rPr>
      <w:sz w:val="24"/>
      <w:szCs w:val="24"/>
      <w:bdr w:val="none" w:sz="0" w:space="0" w:color="auto"/>
      <w:vertAlign w:val="baseline"/>
    </w:rPr>
  </w:style>
  <w:style w:type="character" w:customStyle="1" w:styleId="educsprtreducsprtr">
    <w:name w:val="educsprtr + educsprtr"/>
    <w:basedOn w:val="DefaultParagraphFont"/>
    <w:rPr>
      <w:vanish/>
    </w:rPr>
  </w:style>
  <w:style w:type="paragraph" w:styleId="NormalWeb">
    <w:name w:val="Normal (Web)"/>
    <w:basedOn w:val="Normal"/>
    <w:uiPriority w:val="99"/>
    <w:semiHidden/>
    <w:unhideWhenUsed/>
    <w:rsid w:val="00166376"/>
    <w:pPr>
      <w:spacing w:before="100" w:beforeAutospacing="1" w:after="100" w:afterAutospacing="1" w:line="240" w:lineRule="auto"/>
      <w:textAlignment w:val="auto"/>
    </w:pPr>
    <w:rPr>
      <w:lang w:val="en-IN" w:eastAsia="en-IN"/>
    </w:rPr>
  </w:style>
  <w:style w:type="character" w:styleId="Strong">
    <w:name w:val="Strong"/>
    <w:basedOn w:val="DefaultParagraphFont"/>
    <w:uiPriority w:val="22"/>
    <w:qFormat/>
    <w:rsid w:val="001663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778835">
      <w:bodyDiv w:val="1"/>
      <w:marLeft w:val="0"/>
      <w:marRight w:val="0"/>
      <w:marTop w:val="0"/>
      <w:marBottom w:val="0"/>
      <w:divBdr>
        <w:top w:val="none" w:sz="0" w:space="0" w:color="auto"/>
        <w:left w:val="none" w:sz="0" w:space="0" w:color="auto"/>
        <w:bottom w:val="none" w:sz="0" w:space="0" w:color="auto"/>
        <w:right w:val="none" w:sz="0" w:space="0" w:color="auto"/>
      </w:divBdr>
    </w:div>
    <w:div w:id="544488498">
      <w:bodyDiv w:val="1"/>
      <w:marLeft w:val="0"/>
      <w:marRight w:val="0"/>
      <w:marTop w:val="0"/>
      <w:marBottom w:val="0"/>
      <w:divBdr>
        <w:top w:val="none" w:sz="0" w:space="0" w:color="auto"/>
        <w:left w:val="none" w:sz="0" w:space="0" w:color="auto"/>
        <w:bottom w:val="none" w:sz="0" w:space="0" w:color="auto"/>
        <w:right w:val="none" w:sz="0" w:space="0" w:color="auto"/>
      </w:divBdr>
    </w:div>
    <w:div w:id="1171218420">
      <w:bodyDiv w:val="1"/>
      <w:marLeft w:val="0"/>
      <w:marRight w:val="0"/>
      <w:marTop w:val="0"/>
      <w:marBottom w:val="0"/>
      <w:divBdr>
        <w:top w:val="none" w:sz="0" w:space="0" w:color="auto"/>
        <w:left w:val="none" w:sz="0" w:space="0" w:color="auto"/>
        <w:bottom w:val="none" w:sz="0" w:space="0" w:color="auto"/>
        <w:right w:val="none" w:sz="0" w:space="0" w:color="auto"/>
      </w:divBdr>
    </w:div>
    <w:div w:id="1174299582">
      <w:bodyDiv w:val="1"/>
      <w:marLeft w:val="0"/>
      <w:marRight w:val="0"/>
      <w:marTop w:val="0"/>
      <w:marBottom w:val="0"/>
      <w:divBdr>
        <w:top w:val="none" w:sz="0" w:space="0" w:color="auto"/>
        <w:left w:val="none" w:sz="0" w:space="0" w:color="auto"/>
        <w:bottom w:val="none" w:sz="0" w:space="0" w:color="auto"/>
        <w:right w:val="none" w:sz="0" w:space="0" w:color="auto"/>
      </w:divBdr>
    </w:div>
    <w:div w:id="1411192303">
      <w:bodyDiv w:val="1"/>
      <w:marLeft w:val="0"/>
      <w:marRight w:val="0"/>
      <w:marTop w:val="0"/>
      <w:marBottom w:val="0"/>
      <w:divBdr>
        <w:top w:val="none" w:sz="0" w:space="0" w:color="auto"/>
        <w:left w:val="none" w:sz="0" w:space="0" w:color="auto"/>
        <w:bottom w:val="none" w:sz="0" w:space="0" w:color="auto"/>
        <w:right w:val="none" w:sz="0" w:space="0" w:color="auto"/>
      </w:divBdr>
    </w:div>
    <w:div w:id="1836609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2729</TotalTime>
  <Pages>3</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ANANTH KUMAR Ganesna</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ANANTH KUMAR Ganesna</dc:title>
  <cp:lastModifiedBy>Ananth Kumar Ganesna</cp:lastModifiedBy>
  <cp:revision>101</cp:revision>
  <dcterms:created xsi:type="dcterms:W3CDTF">2025-08-14T14:47:00Z</dcterms:created>
  <dcterms:modified xsi:type="dcterms:W3CDTF">2025-08-22T05:53:00Z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bff07105-444a-4651-8b03-6005d406ccde</vt:lpwstr>
  </property>
  <property fmtid="{D5CDD505-2E9C-101B-9397-08002B2CF9AE}" pid="3" name="x1ye=0">
    <vt:lpwstr>zIIAAB+LCAAAAAAABAAUm7Waq1AYRR+IArcSdwtOh7s7T3/nVikS5oPDf/ZeK2FYmCYoAcM4FhVIkUIhFuYFUaQghMBIFmW2UZZRhcLPor31w6TWSdbYGbxHyqMXIaKnLwCs1cwWtzDEb/54N1zhMYe2SYUihOondnVoy3OwsUS3vfcWCrViAXUML7KQy1vUJC2Q+KZvutvwGLKwdBxhT39ZwF/VYuQMTVc+CtY9KEA5taergAUc/CgrYYyh08T</vt:lpwstr>
  </property>
  <property fmtid="{D5CDD505-2E9C-101B-9397-08002B2CF9AE}" pid="4" name="x1ye=1">
    <vt:lpwstr>iEwbCc71SDV8TyZEFNPFfSmooshSXXqB6h21hZgyOVnn0dxuUbWV/QoBcrkWsE2N+1abaMt+s+rN4w0gm8wtvOjS9ecSs5BYLx5DUgGPRSFhcsfKrBwDf5aM7o+oTdD8QXRU3KeSjXyvO/X5Bntq1Jrc05JtOksUE7kZakUzauvTwSKwZLDj+jai+Up05dl25DxPwWhKaDj9ovbN4XiTGZfTKC0J0Wacb+e0UgM5F2S06hqllAUTDD31+f39A59</vt:lpwstr>
  </property>
  <property fmtid="{D5CDD505-2E9C-101B-9397-08002B2CF9AE}" pid="5" name="x1ye=10">
    <vt:lpwstr>sY7ZF+vwLLkrSrALdPhGIt7qtq7B2IjmQrBnGM/zaGvqLaRY+V0pk2fKc1/0iO5ORBVIiNMndqFNseWCcpBhw/Vku+pRn/5lZr/er7dLsCPA7MBlFrx23ErlMAS3VKJpTkjznD46/T0MMVw7U98ioDzfRTZzX8wcT3S+zK0wqUw3NCRvrTQYKxUHCwpNubZA5h/wjP9WcGcZ5fu6LlJfob3bulxWn6izffYENhYSagESSN2BTkkbiFvv8FuY06s</vt:lpwstr>
  </property>
  <property fmtid="{D5CDD505-2E9C-101B-9397-08002B2CF9AE}" pid="6" name="x1ye=100">
    <vt:lpwstr>ehgLKvLpJtGYABzfqttj1SCy9b4H707XKbXYSutDBHtz86zKWBVD5iCKOCK6F8NArm5Jn3QqQM+S2BnIA4jmj3WK2tMRwXvga8wCAmMYL5v2f2qGoWBRn8GRt3vtQI3zrsAvPpyXNLG+47dcJmXMa7V6Qu/xrHPLFNWtRaVrS8fkTX7DXiAE07DgrHSngnJj9Ts/D76b/AsHml52zcOn9/HBlM9QCMwjmz+24AqfucrnxXfqj/Rpi+ClC/isF49</vt:lpwstr>
  </property>
  <property fmtid="{D5CDD505-2E9C-101B-9397-08002B2CF9AE}" pid="7" name="x1ye=101">
    <vt:lpwstr>KIYGYZ8TdIHFmrP63Fpu8RFT9bsbCp6+sklZ50kvKqc9ns4jO+M1wboOh+Nqci2JvXAYjKcfphX7aH9huj8aS0CFrJyt75pdHkwG2qj1xaYcgJktUXM9oPi3/a3hdSHaQ6OAxV5i4hIpgRCenvJvPU8dAyDHMjGteBYTWCO6xnE6jGD1NKnoxxoBy8CvzDmOnw+Y8QZ++qDAw8SWQ1db/YKDg2uKqpxDG6TsxDFyGQbLNd9b9uz6pAxKGk9tu/z</vt:lpwstr>
  </property>
  <property fmtid="{D5CDD505-2E9C-101B-9397-08002B2CF9AE}" pid="8" name="x1ye=102">
    <vt:lpwstr>X57xGSuh+qqdsa/nHZ2g1kcYG9vHhYDiJmgTnq3KhNmUS5CMeK83NyjKsjW7LQi1LG6PHb23nZxrvubTqW/YAn71yOl4kLjOYhYUSfr4JQ1qYmJ/10KW7DCOSbE2XiHzTtITHu/OZU+wGAFnFCkRm4K1sFAPj5x/pQjcmChfDwC1+LDPGtWU3IGPLLzCQqXyl2VLH6DVGUd8Sa7ceiKuqyl5W1DvHz3aPdBYAbrhc3PMQ0RW/b1pvJdyt1H9dZ+</vt:lpwstr>
  </property>
  <property fmtid="{D5CDD505-2E9C-101B-9397-08002B2CF9AE}" pid="9" name="x1ye=103">
    <vt:lpwstr>BG3Sq6Lj761m3KBmZpxH1/IOMMOQl4dueGLKGef1FJR+adzJshwp8dP2JXt01JhENx9MCZroi2vRk5r0Uh/jtCR4uaIBRT/kYp108O3m1gg637R73Fy1PrFv+pt56TFL0UsKUsIbieDL5kRv+geY9gMTo7Zsxz6xj8+QfRzNRzI5YgcFnuVB3FHw7LZ6/5IVyiXlcjT6TfHwx7myGG2QiIX9iI1JU2AGphjLTaDAdoHu3kxD2v4gF1B2b7zqd28</vt:lpwstr>
  </property>
  <property fmtid="{D5CDD505-2E9C-101B-9397-08002B2CF9AE}" pid="10" name="x1ye=104">
    <vt:lpwstr>prhI5la+Ql1ZXWYJX6ni/doL5UasVgvqdpKpX0dzfiM+tuhgt5PISLwcD7XvejEEiYfCgICEo7J1RtjYgPpq7SqgKd2HLJIsYvf9DwEsYdbzO7wIdG8WdU4FAyXD2ArK7md58VY68YZ20Ks5Pwn6fPCo8Eg4f9D9V2WjfcAsszmtSjRpVtOJcCk5oDg+GDE6kbIXmkO7TqpW4fQQebtcU3zBEwWYhDAfyecjFrXQfTy4xzwMyGfl2R5oIQQ+rhT</vt:lpwstr>
  </property>
  <property fmtid="{D5CDD505-2E9C-101B-9397-08002B2CF9AE}" pid="11" name="x1ye=105">
    <vt:lpwstr>bAbwGsRjdcRB19jXRoiMsQbZKr7L4HyAT8WPDf3OeeuODIkZ1TB9jMrWMW/lh6gxstg9L6KLA1jEcYjSQP5W13F6qAWmSu3t5h8rfqeLhQCEgksD+istPlZnjUaBGHPYr45IkPxVy2ybvs62hnX4N3Hg5Yq7JYKfx2VW24N54+3jW/nyh3iZqgXFyYkAeKwP9NDWn1f/BpQzQgJmWP6MQj5vaZgJ2Yn4ls5SOb+HZsg0tMCF+SwYK/bdrtQwXgR</vt:lpwstr>
  </property>
  <property fmtid="{D5CDD505-2E9C-101B-9397-08002B2CF9AE}" pid="12" name="x1ye=106">
    <vt:lpwstr>qJf1nHilPVzB9OfnIL7UTiJ4VJhrJtNOayniI1FJdF2v3dsuOxPafILBg9EKbLGJMUV7qA/z7TZkS+chnVkp3ran1i5ZZuVa1cMJ/V3s7rnpaZ4kg5LWQY5zgBA2jfFh4JhA/LKbImrGql4w/Tu8zDl9dB5Jkcva4bOGASoBwGGAnhREymkjh3hfbMeOZzBlRM1U1oMs0HAb+sRLs/KKipoQnc+UjetuUbYj0qR2iWSpTPZuqrYs6YrxGVuLEPX</vt:lpwstr>
  </property>
  <property fmtid="{D5CDD505-2E9C-101B-9397-08002B2CF9AE}" pid="13" name="x1ye=107">
    <vt:lpwstr>DGDxCUutV8M3SdmBJuevu3huPXj6lXl7lD2919WeGKHjl4hb1I77Uq0uD8mFrt60wv2neKtPLHzz/gt5digdjcNE5a7ylhTkTtswmfQ8ksYM4B9rdDy+DExEfIHPs3PKsQQnJG+oJZPCAUPVfsff0amCiNA9zpVvzwdsr6AYLEq/oaC6Cx/l6Z9fwQ3ZtM8s8/vgMCkxFyIJWlgEBDP3p79ZJnUlqWbEnsCdWjP6r7C2u/L6UtZ/oZLQtt32xN7</vt:lpwstr>
  </property>
  <property fmtid="{D5CDD505-2E9C-101B-9397-08002B2CF9AE}" pid="14" name="x1ye=108">
    <vt:lpwstr>N4tEaQtimp/mbKxwHW4pKu5Lh3S902pOLpSXIN3+Hs4zqe3W+ERX+3G5skzokMjDH8XIOydAQhAnw75kVwbHXyhHjp/DVDAIHDjjGxGjCCzyvX6yBPjCOY4+2efLZI4vvAKe7SzLly1364ym6sQG5askV/EC1c+T6Oja9QAlIaD+XPwd48Y2lUpm1NHP+DkZQmK4eEk7SRbtaUriNVuorywQ7tL4TmYXrPiCxJtaiwOc1sm6YVrg5UckvJeNdva</vt:lpwstr>
  </property>
  <property fmtid="{D5CDD505-2E9C-101B-9397-08002B2CF9AE}" pid="15" name="x1ye=109">
    <vt:lpwstr>5M1FPt7epwW4Wd3dLMNuLph5fCKhGdXrkWEWOT/irdsBj18g4y5vrFxt3H4taq9UXxLFkxXpir/c7B4cwd73ISxASZYpWHCtJstXR5O7DPaywgU8tTNF1NH+30k5yz523m5kCuW8vb/cOpl0I6hGkqtORbHE+mrBjhIAVfbcmA8ORk1zA5O4WfQK0Om5EQfhBa5o9J1s6BTPFKUpbB8tIe6UyNP9aqGdlvsVGv6MNci84HJn1Ysce1qKY6xqdng</vt:lpwstr>
  </property>
  <property fmtid="{D5CDD505-2E9C-101B-9397-08002B2CF9AE}" pid="16" name="x1ye=11">
    <vt:lpwstr>P/CT6uBu/TN6O8o5NQtn/5xIVwDT9qOYEHP8LWfnfUXyhM3wtJvcwFK8CJTc6e/G4f2ej6r/K0hlvL5Q0ynebksOX44pfuuJP6q1bHKraPdkcCZkhjCtMsD40LZGwHC51dPB9q2G3wUz1bFsyGxDUIY7Qnohv9M7XkPWHBYqyoit0kbTXr6Tv9svV/GoR3WTmwpZ0MUEX7r/FlVImZ5qKJK/vl7y7ps2LefQ7GL77+c0TkpIEz2rlv6j8fwCXMp</vt:lpwstr>
  </property>
  <property fmtid="{D5CDD505-2E9C-101B-9397-08002B2CF9AE}" pid="17" name="x1ye=110">
    <vt:lpwstr>yXVRFdln0cyBJpno05XBp4pUnVTY2OL8o2Lmy/GOhP9afmE7iSLjy1uTdH+oU0GY/ElprWZDtBPJCW2koIrI6htbH2H9CKv8ibPz30IZEzIQadmJKy7Mj2xb4J4X+HKIm4qi0kWPuqf++ILNHgbr4qC8WKfG7z7pnKYGof/PvmznX7WZ7qBzNdC4h+WD45OwzLCIjPv8Rs5uGoeUoWcpr1iKi14sOPc399MuuUYT/ydMrVPYufnuLj7PmO86pky</vt:lpwstr>
  </property>
  <property fmtid="{D5CDD505-2E9C-101B-9397-08002B2CF9AE}" pid="18" name="x1ye=111">
    <vt:lpwstr>3W+Mqss/bjLsxauW/NyZy5+qqZJShUyYLPkFb3aiebvc3MUP/1kZT7n8uM2vAO2ATyI2ujq9DF1lWM2/ojtJPXhj5j1trngycctXe4d57sroRp0Eb/SEiFZmFAlPOkhh9CkmkRCng8yT6r1BRMdSrBRr4AAs4Zix/jmftM2spgYXCc31w6/fG0W1jQV30pEsKoPT0VV8KQPgjgyJ4sF6zzLAR+pPeOuj0N9ZhN2R9hfPmXZr5SmeJEbk1LCQYv2</vt:lpwstr>
  </property>
  <property fmtid="{D5CDD505-2E9C-101B-9397-08002B2CF9AE}" pid="19" name="x1ye=112">
    <vt:lpwstr>svMznJ9vP/BkHUdIo23TkFY3REyVhhjjjCV5sx0p85w1m10E2MgqrlDoyJMzTwnu5s/xdquz8vEsd+MPCSVXwQhG+8RcL3bo+vmZ3y9++iHvaGsysUcq8GRv69mBHbeyvEzwRI9fSWGpLXh6Bw11bqXSwmwtvBpc8D9/adieftui5gbs1La1G7c2BpuXN8LGLZN1CT5uSYMfSlI8TatMw07Dhn7hnm9rNzIZLV63Qme6mv4WA6tqkt0Db/G9XNZ</vt:lpwstr>
  </property>
  <property fmtid="{D5CDD505-2E9C-101B-9397-08002B2CF9AE}" pid="20" name="x1ye=113">
    <vt:lpwstr>JweI2huHzZiOUlFCZeG+gOsv/LjOnhu6NNBa34TbvUi+kP2+3S162ml1Da6f0LmYJyRHG6ahkv4a85dAX3dAezK7vC6k1dIEq5hcgTPjmdehD7FlJDObccLLphysN+n6S4LeMTfG6UGzWPqgjvAXSjZRCIHqtaAyfcl/SreNxdikc2D5rYgw6fG2YXRyC2N27uxKqCqQgMrBiDWKW5zLjlz2JuRZskiuqiPH10ZARmlv0cA+zOghQJ+8bsxxl+3</vt:lpwstr>
  </property>
  <property fmtid="{D5CDD505-2E9C-101B-9397-08002B2CF9AE}" pid="21" name="x1ye=114">
    <vt:lpwstr>bNLK9Mp97WfIZZn1E8dg0+baLvpufUaBiW2HIogSGIKtyA4b8HR5v1T/SlgGLOX0TDgldKTSoKmxrzlAfc1J5lobiG9Q/LDVOx94N4/HoN1tghiCo7uw3DxEfpWA0Pj2zNlkW8VMegn88K236alXfCWqFVq58UfKnnvXD2DbKCHHkWi577A1QpqEZKgd2+mco1Tsi6IkeIag3xSo1TuuLtDfvTwnaEidIR5iCHeUGyrP54zuhxK1pRNDkMppaFL</vt:lpwstr>
  </property>
  <property fmtid="{D5CDD505-2E9C-101B-9397-08002B2CF9AE}" pid="22" name="x1ye=115">
    <vt:lpwstr>EdKiIX19HPOaFdi/G17zxvVpT3tliXqu/oIJJcIKsTYglOOTcqCdy0J9wVA4tENfHz6uELjTWnpfytM/n2eTBzmcEpyaL6wAiTS+19dTz57gRp07B9zKGwFjPtZXMwmEnL54lm63gmpvHiYw4Ygz6fZdqQJiHBnWx/0VgjXBQJ4Ug1ovh8zt+u5sXSl0TmPOWYmzIQyZnHTld3VY8Yf48ygWRloleKZeX/zmieIBWOeT2BnZI5t3yIpF2MKeurE</vt:lpwstr>
  </property>
  <property fmtid="{D5CDD505-2E9C-101B-9397-08002B2CF9AE}" pid="23" name="x1ye=116">
    <vt:lpwstr>1mSWAPq78h7AZgF+5LjbANuoztjH9aiDHMrF9BFjDRzSlz0YNypQMus7Zj5GTe7TK+YHRIpw970CR+zztuiGYQzWQWqJeCpOtVzIfkjlb4EEW/9GW0PRrIPpQUx+n7TRlvoWgRm6sua6Jnwb2CaovKq8P/f+/U4hMdun3HXs3T6Ml6fyXVggx3uePy88/V0A5nn8d1hwvPWvM7sapgkyZOOveHCvbyn1v5xxfrg3M5gYDVjkFl9v9MbqbiDPiYZ</vt:lpwstr>
  </property>
  <property fmtid="{D5CDD505-2E9C-101B-9397-08002B2CF9AE}" pid="24" name="x1ye=117">
    <vt:lpwstr>0Gn7JnYi44XYlfWXrr6TiUNoVpaLPamvdiAEAGLbwwcJk73MTFh6GxAv1mMl2+Y9LQ2XIPs0x0RrK+qJ5xnQq3bhtFH74pOinTCr3LWxRa7pUFsZQD9EicExTbrAzH5Cx+KXLx4ZuIkndzGtAjefi+bM6dWQR9k+jT736vYx1Qo7UsaW5FNA0QKMBOsl54s7ZidO8JaUVl/NZ0z1JRrObTRlNb/HCOLCQYJx5fwRJX0J111TO3f2kMaTO/X6hNx</vt:lpwstr>
  </property>
  <property fmtid="{D5CDD505-2E9C-101B-9397-08002B2CF9AE}" pid="25" name="x1ye=118">
    <vt:lpwstr>YTNU7QEazRHj9hFxLeEFPY2JlO6Kuqb6oO6/xAUdZnxO6SjAgkGrRAEjmYXMhS2bAHrKXR8MonOjzWOZpjHb69kY1JEK8QAhqybwvWt91FSyLC9deOT2f5uwDEgH1U3iOVtfQY9eAmfA9gJBgtaWF5Mf1QtuH1yyLwr/Fx6tnq2LGhc2nWkRuYfGoZfiuVi8XoIVt8Hmszy1beIKrYQDFPJr53nNIT7BZxm620OO0WTewtUDtZvRj6A3IdupFIU</vt:lpwstr>
  </property>
  <property fmtid="{D5CDD505-2E9C-101B-9397-08002B2CF9AE}" pid="26" name="x1ye=119">
    <vt:lpwstr>XCInUGqhUfuu6yMMGrn/VM1nfH9ZBqUua0z48KEjzd0fkGGFY0y2vP1bSDkLPQgy9nloavD2BuFB78azFtThDYNU0417XVO7XSAmzNJ8Hs+nnw4Qb7owxLM4o+ThD8otDL6a2hJF9NJCVEiVGVwBMp7HJuv/C1IqTkPN4TqQXfLpqV/L7UQHkgLEBMu1/6QzlcSXHsRqyOfgzRJyY8eVz81dD1SZYJNzeDRzB+DqPOgkOIuikxUWARUYJfCgO3u</vt:lpwstr>
  </property>
  <property fmtid="{D5CDD505-2E9C-101B-9397-08002B2CF9AE}" pid="27" name="x1ye=12">
    <vt:lpwstr>0eSlmRf8HfimYf2VOYr7HbTsmakVxR+g1Q43qd803173kX7/aG2niAaqyoD6uCFK/dVQxs2o4amn1gJVthl5ox6+SgCwkDy2EzLDAZmj5Ed/8VNWbfR0TT3gN0YnBgZAsP8EkeEpal62JA+Jk2OIavIHpG+l4BNtLLi9QSnwvVc8UMG8Pmc5RTbawVjsRAre2cBsUcNqcrr3OkhhgnfWQSzSSaZEPuoFh3Z5T6zXZ872Nck4z1kf4Kercmm41VO</vt:lpwstr>
  </property>
  <property fmtid="{D5CDD505-2E9C-101B-9397-08002B2CF9AE}" pid="28" name="x1ye=120">
    <vt:lpwstr>cbYItGdjjvawd4GEbO3uiA2FLPgM98sfTtan8b2+s4EajFAioJKZ+lvtof33vinxl6fwczBQpuc2gjyIr0NxFG+zXW2VYIW3pC2fOzpD/+RsH8VqDT6vCQEjuGHBPQ865dTztzthAl2CUcjdPslgxBjwM6Yid9/G7Zv2Ji+RmnrKAxURVtxYBlz9GhG/8TcUREkDZNaTCtLe1wTnu8HmJLbA9fNgWU+2KV5jPcTMNJCIX6tqnB8yHO2+21onSBY</vt:lpwstr>
  </property>
  <property fmtid="{D5CDD505-2E9C-101B-9397-08002B2CF9AE}" pid="29" name="x1ye=121">
    <vt:lpwstr>aK+gXo7iptmFdzO7wez0i4HwatdBS7oPQxpTLtk5xISHLxZNi4KSQ5AAMLQXbRBbDeP77pSA4GGpxKdr20fdOVoAU2yxFI4oqjp86Fk+6y00Lm9eVfdWx7TeJzrCa9bnf1qGnbwWCNTj2sKuamtLYUvm+zs2IQRXd5DQUR7IjyeZY33h062rD2UJyYegrodjvD8BZSKhOlJZTFv5KWTJIlaBE55NnCvihHypcBds7VYl7Nn0etUuXr5EkkoYUSr</vt:lpwstr>
  </property>
  <property fmtid="{D5CDD505-2E9C-101B-9397-08002B2CF9AE}" pid="30" name="x1ye=122">
    <vt:lpwstr>dVxQ2ZhGOuXAlNOv9qt6N490hacR4daQryuVjij++nRMsdGcAZgxbNOyLl0xFNWuwEeenFxwSCXqrPYdPmd3OQhYhd6Oi2Go4Yiw6OnLYN6eJ0lRROnjrrxQC14BSKZd5UNvUOkKEoSszy0IT5jaAOLLrsJxRSI1seS5gvYrl7K7uRCwU1VS6ZDFydpbEKPQkAYid1W9mq1mG/ISO+MxGlzS5oyRWAPN9LcnXNv8vfuOSl5+1EcO65xWsKTD4It</vt:lpwstr>
  </property>
  <property fmtid="{D5CDD505-2E9C-101B-9397-08002B2CF9AE}" pid="31" name="x1ye=123">
    <vt:lpwstr>J7De1XhuehDHEzHnMtrf/MtYudj047E4gZWjJ0ARCsESyV7mgKmrsZDhhysgUU66V22YbqVptp0fdc8SxYWs0yOy91V2VNeF+/sTGfqiOR1X7E9kp7oJ/3d6c/tAy6M6+7H4Hd/zvpL7WAgcYUyeAVVZ627NI85fPJEsQmZPlPDJ6W+ohZh770ZcW8xMDmbHTcmgn6HoFKZNUmuDkrssorajUoDSlE5XGnkwgDHXEftnqxp3WhMOAA9Bmlw9V2F</vt:lpwstr>
  </property>
  <property fmtid="{D5CDD505-2E9C-101B-9397-08002B2CF9AE}" pid="32" name="x1ye=124">
    <vt:lpwstr>t1e+VraKarIlyz52WGFqIuHULcBUs5f+rkNVfRf/lfxOY9wW9sdXeUHRuwQbgfm1lEyYWKVd23XcRokvXOfhINudmu47SoLqrAqFuX/PwQX/7j+oozJ3FWIs3/fBt3E0FV2QXYZvZQ/Mc908tdX0uXCGZQw0TrRoCehU97jS0TakDruvMdY8CWwBMawhC3ouFcrKRpCA9kVhOCrlzDYcS5qIotlh5HB54O9yFRHwK52yIdMfe5XSYi9mQxBVPcQ</vt:lpwstr>
  </property>
  <property fmtid="{D5CDD505-2E9C-101B-9397-08002B2CF9AE}" pid="33" name="x1ye=125">
    <vt:lpwstr>qP5InTS2GOgU1e9X3OQzh4vl4uVbRvhLrS0mE1cdT9Kp64XyZZrbw/ffakZAIlMsYAG4pXfjVOKA93uemP/k8eqBqId55bl+ob3X5hikyS5yRm4zzWqS9RJxWDpwvyJTu4YRH981Unh7TJWauYTwZAvi5+rRXwtjg2HqSRJ2RwoEefWhueAH2RMG2NzK0VRaIxjuvEMYblTL/iCmDdCp/z1Kavw2CywhIsIpCLET+aSNRVtY7/Kn8/X69vBYcuN</vt:lpwstr>
  </property>
  <property fmtid="{D5CDD505-2E9C-101B-9397-08002B2CF9AE}" pid="34" name="x1ye=126">
    <vt:lpwstr>a4aFszKU7DREzSyVxidy3fUPxoaB4xJ01bKMciNNFbMnxNgV+JdtBA91T6dwZF9xQdqSGWpcKu4Bq6jJ+00U25fYITkIf0m9Fyris1AJvOEtXPMBvx01LL1r6zi+txhs6sOTUJOfCfu35ZjL1/DyxPhh3NASEzPtqs2DE1t+N8d9HQh7MUemxhufGEhDPEA4copUaTYG3F8lU91h2Lf9sMnpm44zeNfAhIBLXx2QILrPgEal1O3XeAUT+EMK4el</vt:lpwstr>
  </property>
  <property fmtid="{D5CDD505-2E9C-101B-9397-08002B2CF9AE}" pid="35" name="x1ye=127">
    <vt:lpwstr>bdCFFlfmEgXlX230I8MTire+AzjKuxVpsKuqg8PoPqMwZB8SH7UHv3I6G5WNQpwP7H3q4VNqqL+d8AxMxAglWhCQnbyvQsNGPyiS3rNpAbhm7XKLM+2y7cQTBwyw7fv3ItJvG/7oC7bAKs/MTXagX5vJshkGQRvlvvjcWUwefA4RGkex82cIC/9e32WiZcabM9A6NiKTovVBw4DPmFBQXmI2jtRPGxYyO288GjiGrn6poH+rIRMkll5Cn9EYhuw</vt:lpwstr>
  </property>
  <property fmtid="{D5CDD505-2E9C-101B-9397-08002B2CF9AE}" pid="36" name="x1ye=128">
    <vt:lpwstr>vjMIQHsUeMczDVboacGDVy7wsQpG5MdSbD2NvvXS92dT9aEu4xgajUYsqtbSyBIXDzEF3eh4umTSe4hDifaRw8UBpVZCrGJXS7nEbYyYKhxMN7532U4jFcJSmITY1ZQF3L2gbPvzAYDZ+eiKliPt5wvwXBW1BaHbLb6AFzMoB2O6gigjUl/6teOCSQlXWE1UG5qs57ajg8AoNi6VwVRo2nHIIrPGRf5lyeMy51Wjk+sDpAs8klPAtZ+6pGOsCxP</vt:lpwstr>
  </property>
  <property fmtid="{D5CDD505-2E9C-101B-9397-08002B2CF9AE}" pid="37" name="x1ye=129">
    <vt:lpwstr>7iZPnSMKQxDhFfKMjW6XR/CQbQ3zTyeSLByGIhqE1TIXKSOsIRe1QJGHtLSz5buYz+BwdllLWx93wGUrg6wjmJVjATrwT6XvwOrGgPSbqV7x7RP8dC9RvnMP31LquBmEOhzlbrW2W3AvNLeYzRcX1K20jXxtvgp4sXUkOmPa0Df3u3rJYam0JPaPfmnGFp+NBzeSmK8Lg2yCzWw9dE4AX3imbLM8MY7uEDusWjjrgHHCka4oa+NEazPodYnxhbY</vt:lpwstr>
  </property>
  <property fmtid="{D5CDD505-2E9C-101B-9397-08002B2CF9AE}" pid="38" name="x1ye=13">
    <vt:lpwstr>HsQXyoJRvgzWGh8xuyefRMyd9/FI9uAM8CGeXacuX2sQcJ+lWr43XWokBfwMjzrfbE7cXjWIyX7Wwx+S/y7I31Faib4wLu+lMiZqDIJBTji+qFFoTXujXVTLj8vyjGJjUlfY7RQ0+5/t0Mb1AzUOEVDdVK1RTCLDP5RJFIRv5SxK7M71kd5y8YnxiO0OzuJ8BnUbmT5OQGrhB6xf5DvbFX2tv2q1nIwvljAlwZwNDZDh4+qXCM5N/oiTnSYmv66</vt:lpwstr>
  </property>
  <property fmtid="{D5CDD505-2E9C-101B-9397-08002B2CF9AE}" pid="39" name="x1ye=130">
    <vt:lpwstr>aiv68pO1wIYAlZ1fjtZpSJTPpJdF7Y3xZ2L4DawF5ZBvOFnRecc9HI0iqyzbsGfAem/cLZWpm8YVvyBzob7yiZYpV7OW27IQVXdFqbPifIam2OTBJO46RYyGvwi7dhKXAMbQIuAycTuoeaYT11xqOgl9rOgpi//pnb957/ZFZ58J91QeCsVWT0MS8GR5hqZHqLRkYNz1wYPyIAUAtRWghULQra4hHk+hEKt4S2uhGFFXKiMjwwNZn9NfxO+2PW8</vt:lpwstr>
  </property>
  <property fmtid="{D5CDD505-2E9C-101B-9397-08002B2CF9AE}" pid="40" name="x1ye=131">
    <vt:lpwstr>9sIdEYhgtj+vPFOpZ5pQiFiSV7rk9tChMEeyNy5xbjTMI+qHotnCN+sO+WnsRtY3CN1Jy32NB2WyUk5zKebF8cQxVjhWDH2BYDs7EH5LSvCC+9blj0+nipE2HT9UxsLGrE2ecgQ7MrjZXzCocMSJWHQhzOcM+0utDCTncPM5T2eGeSRUodI0+JAj2XxPaUoSXm53CYci0+XlXY2Z6VD4HfCsKmsYMsG3EyKw9jJ7kYQUJAP84k4Sgp0P0m88Qzg</vt:lpwstr>
  </property>
  <property fmtid="{D5CDD505-2E9C-101B-9397-08002B2CF9AE}" pid="41" name="x1ye=132">
    <vt:lpwstr>PJQOKTQB3cPbJOgbdI6b+kwWWRZ9Vfciuw4tDjV2Ng/e64E/2MFu2hY0knaWRNDJMxZ1ur59PVYIuOz2uOMX5pzT3wRaPM78lqdiMBBMg+lnHrxBXYjvWhssuuApS11qen5E9+AuVLukTqfLz9EMvx+/mEIlKLjAc+2//8LdvO7MggAA</vt:lpwstr>
  </property>
  <property fmtid="{D5CDD505-2E9C-101B-9397-08002B2CF9AE}" pid="42" name="x1ye=14">
    <vt:lpwstr>NbzM270oSxig8mMPmLALpGQW5v01Oe/WB/f5eILfkRPnk5fBZ8AE57SRMxREVCWiL6i6nkW8O2tWu7DYunESsr0s8S1yAjy7H9Q3MHTKfkT4y0rlWwLsIL37Di/sAj6H5g5gc6fMcYxAE/klvZcgKot2mNhwxXP/oSRoj9S2TLIO7NjFIqeyGP0KSzAsT71VB6O5XTOsw+faRz4w/2Cj0+MtzzxvFIAQzoIn/+HeFtZnEbGd95UV2N1K9M1ImUH</vt:lpwstr>
  </property>
  <property fmtid="{D5CDD505-2E9C-101B-9397-08002B2CF9AE}" pid="43" name="x1ye=15">
    <vt:lpwstr>A0zbkf2Hz2DP+e9N7vnTkWYSHbuPrvOeogUseGM6ZKaQT+cz5lAfTYcmex1i9Ese03+wa4tah5q0xKsvwOYr1EkbAESS1LPIaFYiPVc6W8Fdu8VOT0xN2H0BzffKVGaA/YVHBbUmBW+9+cYuSgzv7sgzDKBGOJNmYBhKVCbx8/4CDFnbMH6Y9DE458KkqtuWZY/Mu3FPkOu/gg+BP2JI/qmrKrI+H5QvgxcudnWq7Gnkh8mONoXEgxH5ABG2Vqj</vt:lpwstr>
  </property>
  <property fmtid="{D5CDD505-2E9C-101B-9397-08002B2CF9AE}" pid="44" name="x1ye=16">
    <vt:lpwstr>tJ7NlE3L8RwxGtMPJHggmipTnl7bDj7zIaTEUkxqKuT/OWl5OfqC3WDiriP+R48MC943YMXKn7ED+h8IEPOHyUGwxzKC03zY+RbrLa9fLWAk7QlbacfXbPq6nF+W2+U3PVZQKRNUjDH503D/r1Eanqfziy1+mQwrX4xIvqVFNxnOQTcc08steeAP96LbOhMcVSLhdhY87F7CM0xUrysVN9R1IyJY0r1NOv4XZGGCeDY0jYni5Qtarkc/Ln9q7Rg</vt:lpwstr>
  </property>
  <property fmtid="{D5CDD505-2E9C-101B-9397-08002B2CF9AE}" pid="45" name="x1ye=17">
    <vt:lpwstr>jNIpuwQOmZ5RvgEKUQNfHFnmW4FGWstA8msmjZjQK1d/qcOEkXyRO20mTBpfz4nxLNavxVHdb+AxtWRCJORfji4oXa6iBwXuBqJbHsMiG8sspQwBYzTRIspx7X/JwJjwarXm8A93qfVrX3wpu3IpFBOWmOcWrma+LfOD1+U5m9aerYYuRjQ9dLwdqS4px11Vvkh0YXcCjmp2jpWf5ClPPBIcKfhS66otdvNydT3CG/oCwGovTTjZ+OLyZSbSeze</vt:lpwstr>
  </property>
  <property fmtid="{D5CDD505-2E9C-101B-9397-08002B2CF9AE}" pid="46" name="x1ye=18">
    <vt:lpwstr>L8eoYFdmzmK9tl6jMUjXD/O2Dy8euAJOYL9gepukocjOljWmU2LscPIipYnuP4+jFv9dwYZ/qZ7MaiOtkQKBfDnmtDt18aDf34DmubrouVwuaES3+5WX/4VaToacOmB/wJ2B+nF0TgOKGRHOMVJwcYoDLxKRzIOtKe2mnlTldz7BehosTNvAhBg21+qKiSXpTFItViPT+pKFj+rR3kR2am32wlvUpdD3kkEUJC+LUxAQygfJPDzzOdfOSvK7HLn</vt:lpwstr>
  </property>
  <property fmtid="{D5CDD505-2E9C-101B-9397-08002B2CF9AE}" pid="47" name="x1ye=19">
    <vt:lpwstr>ZAf1dHIXjH4KHd/Yvzcn3P1bn9E7J95zzdLjBasb6lMQXHREcnaaX+XhXfc03DZkrj5J3zd0eVgDg/tFm/mBAvkXxv+HZJx1F5LZV3ZR7KGYN72msYNdQf9OclEHVP9ejMoQ1nZlSosiaaRsC6//ihUDn/efTQN+FNyHAfyPbDsUbr9UU26XBCTfHvYdYb9PY0tVKKtOgForD8Pu2qbhCvKeDX35U+IiqcvnspeoWTpGxC2Vtt4ee8l/STSBRUI</vt:lpwstr>
  </property>
  <property fmtid="{D5CDD505-2E9C-101B-9397-08002B2CF9AE}" pid="48" name="x1ye=2">
    <vt:lpwstr>frdmgXu5nJfRmhVcILhes74uBZlq6iN2sGiAix55+QlVs6U9SoOrc0cgf77rkffwKOKO8wl2/Q2mBp87rsFMS69CwU8dF+D0gdB7OxbCGrIp/5u3hxA/ZLWsshVlJ7+com3hOTlr2XYv7db9Xavg0D5IGfHnPZpgQXkLH/3trRxFoAscTOtVqXWMNHGPvxSQoViAEubfmw2iuyaWjk+wvXn59WZAhOUJBNOL9YiTKpChZjCH/vHEOhJ0u0oCxKj</vt:lpwstr>
  </property>
  <property fmtid="{D5CDD505-2E9C-101B-9397-08002B2CF9AE}" pid="49" name="x1ye=20">
    <vt:lpwstr>2jVvYlJ+TmrEp92nUqADyJL1eOIxpwTSCDVo2588bKwZwuVShzAhgjjbB5arOybCGOEkYDoZXTfHNkximjB1nEqchsp579BK0gtDUdqCKHcHcp49bz7RvRV51CjTmyN/ouKIEL8hOBn8R4a7kv5tcfAH/MbZVZeO6B5ifw+ceRAY8ZDte7Vjm1wnHSPz0UHPpWXPg8psoZJraJaWHWF1ucAf356b0D2sSd5Gm1aAIl9jwP6B+KO/+qVpmsO3hzv</vt:lpwstr>
  </property>
  <property fmtid="{D5CDD505-2E9C-101B-9397-08002B2CF9AE}" pid="50" name="x1ye=21">
    <vt:lpwstr>OqzH7/vSTwqrbXpoavwF7KYIlSLZPM9GabUxKSZfdRdc7jyOua73tSJxIGkAhNcmKQDadlSq1Y9xwd6NSY40E5r7ZbqYs11WW9eK2xR/O9EL3F7VrcmoNoB92xFX43SvgvfYBudRSW/zoTUHZ/C8zBYlxkV+c/s2UWi+KSFDVZZIx+V2WUshcn5CgGY5c4Mw2BdPeWUlfp+zQa4ioP/1B7AtwSSJOnQBI1xh/xd+aidRxVdX2ixjEJ6XObVkVYb</vt:lpwstr>
  </property>
  <property fmtid="{D5CDD505-2E9C-101B-9397-08002B2CF9AE}" pid="51" name="x1ye=22">
    <vt:lpwstr>TQuGTGRcPsBZDrgA0FdtpGxKrD2tGrePaOkPnNdyI48QN1Qu2rKcLtb3/2b1pTH4n/gbxdpfy31tQNMLjI84hZS5DSeVF3cxGZefJSC3OHe0ZyMq8XbXh5B886AdcxvzaOrxGFND78gQ0IWD5riYuSgruK/2nuVbBKY0tRzJ/nL2CjSMP4dVEStN5fvQebi30Rw4juB3NTrGQNUdTHo5/arxUljk3XqnKMaZcxmqYj+slcGe6hUeHgw8igzy4Yn</vt:lpwstr>
  </property>
  <property fmtid="{D5CDD505-2E9C-101B-9397-08002B2CF9AE}" pid="52" name="x1ye=23">
    <vt:lpwstr>h5w+5xei9dShZN4mED+ZzzEqUvV//JRtOiUdF75qS8WtTI3XelrHRtVL6GIL3EDYtVGauzQ4Bp4Cuu8R/ggIkiJ0H7MiZNHQGLrLwZFpuclFETQiBD+KqLVQWZNvAkB8BhH1oM+vy2u/y8ytkETyrRV0yvc8DfO8uK0d66XE77GtEWsOzlifMsprJU8Anf7Ra1i32QjlwJRpVvL8Q9XsnNEuwhyEsbSO6DeZwY0aQ3ETvpXjaYYhDEjJ0TQQMcE</vt:lpwstr>
  </property>
  <property fmtid="{D5CDD505-2E9C-101B-9397-08002B2CF9AE}" pid="53" name="x1ye=24">
    <vt:lpwstr>ONaPt+maXsiS4QLdtNFIPhuN85+47Vu4hUN+bxULScAMKQtUlj1pj85cHXKQrHtssYiz/3Ovdg4ERAHuWboGj15X/G8SDG7x1z+d2c72E833dg/ZFJrve9NrORy2RUh9oioGPU0FjHj4fRnPcPk7+HMJOU47v5MS2SXZFoyKTFn7psVMwh+xtTmh0Jsw2vGbAuypk4MvE14Et9EfIUdsKzF7RNWPh9LZJ0Y/ZCg0MKmGuRogfTipglDh9czeJ6z</vt:lpwstr>
  </property>
  <property fmtid="{D5CDD505-2E9C-101B-9397-08002B2CF9AE}" pid="54" name="x1ye=25">
    <vt:lpwstr>SOsquP352Ws1tMgTUB74ATIxDxucT1AJl3JOmznB7HJBRUCDmM9TZ8Q/eORErr4Y84o1DoR9C56ERQVeY0zHTOYtJn0UbAnanUOGa2426mM3wK9/j2r7S906A+IGPah8TVltBQIYFYAzJhMWZyUb7ZpArBgHdupWYvOs6MkF0+KsMvvbXuMr8Ho9WOoJc2oaGzmev2x4pRzAOBer6bMwiteh0X0TFp5f4Cyx2WEYME49eaXC6Q745KWawNV23Jv</vt:lpwstr>
  </property>
  <property fmtid="{D5CDD505-2E9C-101B-9397-08002B2CF9AE}" pid="55" name="x1ye=26">
    <vt:lpwstr>6vQ30HuZcshdIWCxEw0rhafmXl/2I8kruxa9GY1aoPL2ii/KnmB7eL+FXDqbgy/wnKkeV/wxUSIjoiNYMpaC1a1quRa0HpUR6bOTwTCjIjOvOjeH25m/ZkeKOCA5dS3JJ2QhwGz2/1E18I+VKBFe/8Q6yaQzmL0Qls/esT1w2MgfcUOB23FCKQyb9OJyzkr/BnwZYLwvuRKDYZcOdNVzA4f6dxQhs/0vkQXmDpBAKF7DjhZl0g3OaE2bunfct2/</vt:lpwstr>
  </property>
  <property fmtid="{D5CDD505-2E9C-101B-9397-08002B2CF9AE}" pid="56" name="x1ye=27">
    <vt:lpwstr>pb6NNFfOwhbPmn4LhjOnUKD6fxmxKMv7cgZkSHF4/xgbisjUkxSULAwkUpNL3uDu8fUfPUpWCOpFGR9oUwAcjiHWud1+8nO8I9duZYg1JdakqEBUkk7jL9IBDh0mqMUtC4860JCNyaKsqSro1OHZZ99QhcXZFflmE5W5klBWMifnS8baB6/K5ypJV3gU7Hq+49pys5YqKy/zOcIRdzDSfBxExCEFmMo9Gt7nkMgZFGoFwmk5adoIANtSQOegHqI</vt:lpwstr>
  </property>
  <property fmtid="{D5CDD505-2E9C-101B-9397-08002B2CF9AE}" pid="57" name="x1ye=28">
    <vt:lpwstr>RBRpxJfSxzGa8L12J9p/8HpXZoif/FmaIL89Vjsdci5Cjb3nJhADwuOs8YJbc7ewh6mjP2j0avo4jLTlJ/Gr236SF0yzxqR2jDfsgCPQdWvEb33AKt6vKqZB7l46wilapYBb/pRJE1RPGihhkYgbXejO5KBRNic0OaoiJD6mKZrSUhqViDaHokXACVQVERYjQ/8WxJG0hUYp52gHkk90sQjPm0c0D2CfRq0s3Gu2FTid2ht8BeWvgiYbt6mJjps</vt:lpwstr>
  </property>
  <property fmtid="{D5CDD505-2E9C-101B-9397-08002B2CF9AE}" pid="58" name="x1ye=29">
    <vt:lpwstr>SEH5W3yHdCfYj70XEelRp6HcSUHUqDUqIbD4Oy1hWLkmHLFFlv/Robx/Ccd6KtP3qhh9LEJNDT2PsHcAJ0YePkiIAywbj74XhSarjSNgum71Ccp360xL8+WAiesv4b6FBj7+P3llTBW+8xsAGx1BRNwLIGiZgXZEVK3J+rInVOYVAIldvfxAV67Bvj1Zv5ZX71z2Ys6HoH/DH1cvaMCaHWAB/tfr74w3ePsuWKIAWJsKi0qwbOB9a5zbKeSWPeJ</vt:lpwstr>
  </property>
  <property fmtid="{D5CDD505-2E9C-101B-9397-08002B2CF9AE}" pid="59" name="x1ye=3">
    <vt:lpwstr>ZjJpJwlWy/MzeJ+vpccqLrN25P0NPN2jSoOtxrPmt+FkhlZFszfh6RQf9D7wrqnzZZO7heqNXF24pcIhl0tY2ijU9GK9OtMbPawTPZ3k1Hoj31PBMTySWOyHmlQoTDrXwiRf1cZTToULF9Mz55ae6fIiy/6gGBvexrAqfuY7YYKzZITpsG3H8NpNSoSbhFc9SYxxdMS5JdZL/ELigIyS1USJfRv1m6ubVKXIC8yEAhdOcx2KpwLvrNGp6Vk5mhl</vt:lpwstr>
  </property>
  <property fmtid="{D5CDD505-2E9C-101B-9397-08002B2CF9AE}" pid="60" name="x1ye=30">
    <vt:lpwstr>0yxrhG6l7zhGIeXJxdg86AnkPyD8vL7ocxXayEQfYEdULRFcVyh71vJuAPn0+vjuOYxf6nIM1+uw968v2t5CLXp98PINZrH/T5ZsxIN6RsPfLSolYVGetUtcfgDPAXThE1cpV8UaqlvOyqyXmGIA0tMXikoQgmnUY2sH9LFcpxRtxU8bb2RiTMuVrQtCaET3O0B4qCI5VUYL1i4UXL769bmQxAXsdkOHgLNrhMCqrx8Jfjgd/Uh8AfTNWJTpNkc</vt:lpwstr>
  </property>
  <property fmtid="{D5CDD505-2E9C-101B-9397-08002B2CF9AE}" pid="61" name="x1ye=31">
    <vt:lpwstr>tiWa6IXSXmszJGZ9MMqqHhyGzC8jDAvhJ2UuIILJmF/mAqJceK7RM4HBFhSBbJNQwn1XlmsBDa8Sa7q0lmb7LQQcdYvFtN+m9r+xtZaOSS+Ub1TzqbPwPNHSeETKkPEx/Yd31JGcVQrgP6i+1ya0XmdjYmk76E/nrNpLDBaCUozqaU23ByQExQtqcbPXchl99XCDRGYs1lFH9I54gxTTw9i+HOh2KGAhKXU+qYBVR8Tl7gUZYPG4+C0o6V6lqZi</vt:lpwstr>
  </property>
  <property fmtid="{D5CDD505-2E9C-101B-9397-08002B2CF9AE}" pid="62" name="x1ye=32">
    <vt:lpwstr>oTHNFxCV0s8/pPW204d1LZxlbD13NkLN+802so/AJw4DZGgaPa2vU7ZXTsO7vLAb5xFNHPHt8JWjbTFZxknw+eXHP/pKYVYVR/e+pBURcTWyqYTFJXnp/TZ8asB3Jrpx8SsQ9m31TJw5AyIlyf1XGgcJzcqSzFwcl5doKwCcktE4pyqKAlryVOmo1gmUxZJ/wVzawXJJ7LFKxtO35xWw/P5y5czrG755qWa2CysaaxyIgJIcwbSSDwNGYrn9HfP</vt:lpwstr>
  </property>
  <property fmtid="{D5CDD505-2E9C-101B-9397-08002B2CF9AE}" pid="63" name="x1ye=33">
    <vt:lpwstr>MS7g3H/MMfBhLFf1gHidtIAOhZrIKAgKTsAy4tdhjjkf2eYE3vXv2Plx50ttMqUSkgP78ooPEjcjp/Y6G134smb+HU9sOvg7dQxh6gSAvAsSxckTQRHIzC1EkISfKaibXajHlcZdJXsZvuFJNwfYaok7rPmwnxNwZa/ndjMdP+HwYPiAdJPu2Vb25kvgdHzDUDH/dhCNQIBi6Z24cy6hGZB9K0gPDu1zP6nc9yTX2gcgDhWrcY1im1B7GZZW9mF</vt:lpwstr>
  </property>
  <property fmtid="{D5CDD505-2E9C-101B-9397-08002B2CF9AE}" pid="64" name="x1ye=34">
    <vt:lpwstr>QjdniQ6gz1f8YUH8yEoq9TJU5p0h3tCYA1wFXTWYHn0f5CcLKh7vs3b9FwvLCk8dKVxZucLwwUUGcL51TOjODZRIsvD38asIfNinv5D9gsKjqP/HN1MD86tyavHuACDM3XX01xOi6ybAGtNFGNcdJ5N3Tt7l8vuCdCyR9LAPyfJUyRDf/ZVkYuFDZTxR/pf/OnGVDPvfrGX4ezYH8fS27G2rI2Cs1QZcFiQmUM+vXF0J36JkvDAKm7ZEqRo+Vaq</vt:lpwstr>
  </property>
  <property fmtid="{D5CDD505-2E9C-101B-9397-08002B2CF9AE}" pid="65" name="x1ye=35">
    <vt:lpwstr>ETo35lG23h9uQT3JOEMBP4KXYUDgJoxoWFB5VmWeesGvrt0h+Aeq5Hqpbn+8gEaoPVqXUMWO2musI0oPpUKp8k81kRC84oETvOgrjgR4UmXEBdXhLKaoPj8efrHvqoINwScLrzD/pj1t8QPWKTlofH2sZJpHNmekqWrszmol2Wx2beM38qb8Z3+K3Wm4dFWcBXLpP6dHOTIiXXdZlo8cl79xXmkPnoQdLv3l0/P679+wLZm1VIUXHN7MuoCnQZl</vt:lpwstr>
  </property>
  <property fmtid="{D5CDD505-2E9C-101B-9397-08002B2CF9AE}" pid="66" name="x1ye=36">
    <vt:lpwstr>Z3qRUUd09Eeoz+GKe9G9xLx4H40z7oF51ZWXi0CuOUIhOhokoH3+JYBJbX93GMOQTbJBawtPdYRpZvAbIFgGbcnbtWiCQyvy+09mDXxM9zlyhLI03ZBSGPDXjLjvqucyjnKKaefPhKi50UVc+bHQy5/K8jAY7OxvRETpfCGeoaGym06zwoy9uA5F6OSt7XzYFhTGI5zBQOxda2Q80fJ/KmWV3xdr4FHuzAaPBhiMYeGz+Oog4146o1TnaMtK0iG</vt:lpwstr>
  </property>
  <property fmtid="{D5CDD505-2E9C-101B-9397-08002B2CF9AE}" pid="67" name="x1ye=37">
    <vt:lpwstr>cFvHN86tCWixotQBnVqoCj8ojkb86aVls+Lh3LwPKdKFpqfpF6Npvf1S1yKlQPJljavhkuO1UvOhfybI7JpW1ZDL6tQocrBml7p8loviDwH6mfaKscngZ8kUE3MDX3vVeNHHu3zaI99Gth73Xwi6bESbpjdWtF+yI78vNdo4G8G6tRNQkv2Ev5K3Ob2p4GxZVZdZ/WIG7QHsXpkeKjdx7qGgTgraVeidnsnHgeI4sPcdil5/r3aJ2u2Hu2OTQHA</vt:lpwstr>
  </property>
  <property fmtid="{D5CDD505-2E9C-101B-9397-08002B2CF9AE}" pid="68" name="x1ye=38">
    <vt:lpwstr>PjvMMv97WSwEu6k1h9k/a02pwdgzlQiAmmXbdA7asBHW/TttLkImaEjARfau5NGmGFt8yuJeiuYTv6Iea3mf+43OJYVjdF5nZbn1/9tgNDj+IOxSP/sL6hZ2yaT437DcaT61yq6OAcZmsoeRAHD1Ipc6JbF6yFc78opQRVSsMA2ybsZ1U56E73bRlM8rcDTrivI55OqKikacbmW1wjxC9zGN9UEDnFsxhqnFbwqCT+DbLgtXtPd+4k+jL5g6iUU</vt:lpwstr>
  </property>
  <property fmtid="{D5CDD505-2E9C-101B-9397-08002B2CF9AE}" pid="69" name="x1ye=39">
    <vt:lpwstr>PTeSQui6XVdBtL2bH3HYPvuD5TSwZXnaYlu9ScQyAr011uLk315sdun7JF8rYr/LO6sIDXj3nUsSHh+0KRBEJsE7AAkhtOzuA9eZmJJXkhE2AVaLvUl8zf9xmDmz61V06cJZRQoNvgKLf2XVQHoFTTWLNKf5PHkj/s6RXqo1dH10Kiku+fSP7riSJfCjOq2oD6+/JTmGORv5k9Wu4nfljs0x5uynHgIQOwjnm8dicihyBOeOTXWwBvKn5EB41dM</vt:lpwstr>
  </property>
  <property fmtid="{D5CDD505-2E9C-101B-9397-08002B2CF9AE}" pid="70" name="x1ye=4">
    <vt:lpwstr>3kLrxqdkJ4XzaA/R4KRWhp3Qd1vS8L5WTOaPerJ7TeNnL8r1nFuyv784Qo28Ul93ObM12LyJFpmM3Ce0TizLCmMMlpVY9O+KUvh02eWRLYg42CLo5DIFEcUZN5JZpRQgEsUPdxZcegWayAAb1kNg3BK1KWAnolE/pXOaZNkkiAGhMbVx8IdvjGaBnG8FnPLy5gvO7JfWOjzR+DXOVAWKmd2tHpn/JxeR0zA9yf0xJYzYqMQ/2VmnPCJ2KBfgv32</vt:lpwstr>
  </property>
  <property fmtid="{D5CDD505-2E9C-101B-9397-08002B2CF9AE}" pid="71" name="x1ye=40">
    <vt:lpwstr>kVUvXseof25GDdBdPrIQG/VthROlTtiKXdqaJ5hcOb5NaMvZjxuEhy6HOm9qGNtoVHmY5xe6ZnJEG4eGU7z/bEJK/kkqtBTXPUrAjyPqly9Co6S6edu2uSWoW4WVWtLLmYum4+ljxJG2SS8jDCPCOnGjPjRy+2g+klAHZPwr+78QSNCc5BCUpOfKI6vDIIZ9J5uQqUJJdIAGB0ZlixhQARaeXf8GIn/7n6sdVvp9PkEumt2IAFaB+/SHXlHAecl</vt:lpwstr>
  </property>
  <property fmtid="{D5CDD505-2E9C-101B-9397-08002B2CF9AE}" pid="72" name="x1ye=41">
    <vt:lpwstr>VcrkLAL1t0cXG358aVAYhsDEzB2rxAbtljL+8Z3JPuOXA6/URBgL2MiQY47A71aj+AXRQ7+YpgOdVBv0vTk3obxp2NP3VWRzA5EmsVfuHYBDqjFMgd8DL5d1wNR2IgPhVQz8NjVW8jxszR26hca7haVkHIFgC5CBniFAgDcSLypKb/U71ekk9Cwza4puFfEB1IqZoycFgBWoZBAMk49QSUos5c4HTC9gz4AXxHKs3U9XWeavmOlVp5YT4/l2NQc</vt:lpwstr>
  </property>
  <property fmtid="{D5CDD505-2E9C-101B-9397-08002B2CF9AE}" pid="73" name="x1ye=42">
    <vt:lpwstr>x4+vKuKYzRa0AUaNcbSyu/uyPjQnJpvACimr8aCkykGP2u66ybC2g3sk6NGBEEuuz8PVA+WsuEYtY0BOc4Nw2X/XgEafmkn7SkcVtNYrAF3AO965NaAkXUrHNjfnWGv8E5mGUABHVKxw5lxYuTOLAtqVx3Mhjl/b93//8eD9cH9tpUJvN5LKGFalFUYR1B/ru4t/4T+wHzWQTsyKB+how1vqD/Pvx6/7pxyn9uOFRNZqCGF4aFdBmszgcG5NtT7</vt:lpwstr>
  </property>
  <property fmtid="{D5CDD505-2E9C-101B-9397-08002B2CF9AE}" pid="74" name="x1ye=43">
    <vt:lpwstr>eaXEvnnFk8VJvaf5TE5fgQ4rbZKb7Q/4yz+ZmkTRbui/YYzRHFMFcKseQdj5T2BkN/Z1QuRHtMHBFQlarI5quNIjOBHQEiDNbJxpAtX2uO+ElMlHrFpPfXX0WYCOdGynRkD7sjdzoB1MrmBmHGAAqjCpaTBhIdXuWxCv+befgvnkBDuE2LxIAtWHccNGYO/rq73wMn/SHoYvAkR/WsjN0t+SMM3dzYq6sCf/d8mULkGFDOgImciAOIjB/gd9xAI</vt:lpwstr>
  </property>
  <property fmtid="{D5CDD505-2E9C-101B-9397-08002B2CF9AE}" pid="75" name="x1ye=44">
    <vt:lpwstr>T+ZPLclAA7ar7nvs/HMdaWwMqR6au4lmEGz+WN4anf0E1GVzEfG2aMkJIR9Qtelc8BfimwlYfUsASvjA+xWwmcLMHfHWOwpB+3VSVdDs+qt49xUF+MRkS9t6QR0n0h/DjPBkyWD5h4rrdsZTRqh5j9Ce7hyv2uw6O2WDTP5xlrh/WzDkYxHjfgP2g4jPQaM0TE37IDRJiWD7wrMPi90bZSmrNyZu+yX2GzLjReOt2sUyELdJSUW3a7Lcoo1bUU+</vt:lpwstr>
  </property>
  <property fmtid="{D5CDD505-2E9C-101B-9397-08002B2CF9AE}" pid="76" name="x1ye=45">
    <vt:lpwstr>PiIVcIjO1RQyH3SzZjjjX3iMekLVO2uL1Ed0wzcYE6WK5wwKIjmafJJ2GORsfVJ5CQWpNJ/WO7hnFHyd6YbmDaN7LK40Qduck0EK//twdcpuX79B66t8eVOUFLoyC4d0/ojbB1at8yLyrN7Ep0AoGwfmTManRJrGWkCIK4ObvXiL80XX0kssdOGcUeCCu9dy0egw9Y9RxVuBqT9GhvtF9mfNarC6eOxPbwth1+Ue30soAfz6ZYo8v20o1Ik6tJi</vt:lpwstr>
  </property>
  <property fmtid="{D5CDD505-2E9C-101B-9397-08002B2CF9AE}" pid="77" name="x1ye=46">
    <vt:lpwstr>aa4qaXdlweBX9505OpFCmwiwXepAIH/4VlN7dGjZV8Q2EhYcLx7KduHSkQbY73NRDZdyiWRf+FyLX1WPWF6/P704CtmB9uXuSr/tmF10SJdmPcxahlHJGEwly/G6zlyP+lTs3DkeoScLiScTgw8GZSmPe2UCwixIekbAT8yqr+20BoEreehiC89F1/Ma7XjzMWP8IRo1uPWgRC1/PF5tIhG+4lW8AOPcbtvki5m7ybc5Z+k6dQxfpRkRbeClt2j</vt:lpwstr>
  </property>
  <property fmtid="{D5CDD505-2E9C-101B-9397-08002B2CF9AE}" pid="78" name="x1ye=47">
    <vt:lpwstr>t8axXmPw5AaoRQVziz/ZdMvoND+xPm25lBctbCfqPWz6cXkNf99Zuv9X3kzy2aLVSeRfm+p7RxM7tKsQu3Lcd3jlA86gvyLqFXW+1pulB1iz/rUyX41EmZTrdOBx1/1A9df17LILKdmkGEymYSajP752SOX37q59utXxD50/H51e0JubsTWGd1DiZrxUyWNDv476asdTJIkplkVeiBk/TuQ4VVDXvikhBnF+H0efevHFRvLzugEFtr3x02+Ui8Q</vt:lpwstr>
  </property>
  <property fmtid="{D5CDD505-2E9C-101B-9397-08002B2CF9AE}" pid="79" name="x1ye=48">
    <vt:lpwstr>Sy3n7GlpRZXiS1+Fh3EmYssNTGYkmc6zicSU5g9WKtM6Vki/L/yUX6YQVF4nc8bf3VGszsuB/tUP3rx3V2/C63R3CLffyvwduUAqmR4ofkZ7/hkOrJf+sSvInp8Z6o4EadMTnuDFYlxA03HlgEr43fP1XDPcCxCz4RU8/YAmF+Ut3G2IrSczq7ORDgEu+ZsxE+2mhpLpBU8vbrOiQunsyH5ck4Y5uyxZF3TdG820odY9jrm3wLxu8cNSGhguWXI</vt:lpwstr>
  </property>
  <property fmtid="{D5CDD505-2E9C-101B-9397-08002B2CF9AE}" pid="80" name="x1ye=49">
    <vt:lpwstr>UmC0M5E0wvb6xg3A+ap8s1+p7VfncKuJqKkQZWAhUk3PBTMwuTf+xkf4n4yDkarAE8+t4PHmDx2XDjlMZ4ZOo+dQ2HbpqWKXzbkl9RX9dnR8VN9YUTpS6Qa5/GPb/++a7Ge6+W+oNKc+nxF4mFUf0GmfP1el38cvzvVHXNbG374KCkP60BvY503ziJgnfjxaWBBcm5KZg6yf2AcAJNZ8Ec8sYQtQR4INsO5ZWWoxv95+0OAGdE+QbublTv6geRL</vt:lpwstr>
  </property>
  <property fmtid="{D5CDD505-2E9C-101B-9397-08002B2CF9AE}" pid="81" name="x1ye=5">
    <vt:lpwstr>Vy9OQ9awDcQviE4cdC5AfSydj7yetsN94pIWgpjcxMoGyIkn5NRydkw68HwlOwlhj7ehCQARBBmEq0hz8gQZksb7XqiuDh2Q4agzfHa6P9HGI0u4LFrNrN4Z042gn3+Ug7fka7B4ZlWkWeyIoDARTBoTIoLmSwJqCaEbrkWe9RIOxNf4vDHCTtALhJNpJcLQUUaTxfPH7A+eJ9lG/A2+G+chYLwl7L3tEPARxQz9rFlYs4Bsy5YpqUVj0kL+h6y</vt:lpwstr>
  </property>
  <property fmtid="{D5CDD505-2E9C-101B-9397-08002B2CF9AE}" pid="82" name="x1ye=50">
    <vt:lpwstr>YKOY/mNTanOiaPFIXnwNrXjE57hR7AjVPPoi0/ZwwuFhOCJkdPwy4qEph9CurYfBVXX9IfDk2y+bduWbuuM+AJA3mDJ/mniFKXn9C6QKRaNrF0jm+xalPwvOIeikD5ViNx7ZqXZIsnU2NUKseGhZwG4bugeuzw6JEcRq4pRzqID36lBzo5/v/iSA7yubwEJ7KUbZKD3TGmFxjHS5JHP5WIv37M5xXv50aD03h6DV8glDfdADP8NZrsSmAfC+jwT</vt:lpwstr>
  </property>
  <property fmtid="{D5CDD505-2E9C-101B-9397-08002B2CF9AE}" pid="83" name="x1ye=51">
    <vt:lpwstr>OEIzZ09Lekf7iX5M+eXCrwzzMgMSTr7T8If8eRNqZ/LpDDFIq36pTdXkhGD2j78nlWwOkWwGPXr1cuII8+1YW7aWxwGwkHssmbh5KXppJ74NQet5gNMPhWpQetKPV3Vj9VowI9yUqUbf0rVO0mBvry0PwNNX6aFM/GpvBTwEiyf+/+/oFJiuluJAYzu/WuDozeNQkBEBz2NSyvXBLqGjVLw5mLom9KCB4EBua41AG3jd66Yvu424lzdWJAh67d5</vt:lpwstr>
  </property>
  <property fmtid="{D5CDD505-2E9C-101B-9397-08002B2CF9AE}" pid="84" name="x1ye=52">
    <vt:lpwstr>+m8mqTLLj52BB8RPMSFdEx36sYoyypX7UARsH3sU5ZC4agnYaTCfSXYQF7dMn8qL2b1Jf29tfQ/hrxLtrI4bnn/j9yXOD6bWmZ58LShvSUB2QZDDqb7K0RnmvMkqX8e/FxDI8+gsVWKbabsO6R1rGlXe9Y4dmIwr8m5O4eEgzST5m0SKZdVVTQgIZS2KG5KMlfOm/Zlp1hppAPQmoeif+GrMgBOfENrKw2tzbOdylEJc5GDH1qcx9babViql42c</vt:lpwstr>
  </property>
  <property fmtid="{D5CDD505-2E9C-101B-9397-08002B2CF9AE}" pid="85" name="x1ye=53">
    <vt:lpwstr>CmBsnHgPJS6Kn1AQ9GDbwOrkwAtC97mqpY1ynmD4cLHvQ/sHKrAkFanarCY+pI/KXW+WX0Ow4kLYaJCdV2X+NH58DBOK39Wa/IdWDNN5gCwyUKhXB6oREDkN4Rm4dJmLoa0V+j+VZHV7+yYosW3H5TtnrjjWQp70cctUl/RZNcZBH6bQi06MXnUXmQTsU445Z9bYUwE/ixuctVdO2izMTo9RfUABUZNtzinhT8iLkxVujfoCXVdPceJ9sntDqz6</vt:lpwstr>
  </property>
  <property fmtid="{D5CDD505-2E9C-101B-9397-08002B2CF9AE}" pid="86" name="x1ye=54">
    <vt:lpwstr>BfaM1aGutCj3gsP2ITNgvOEovzq1IKWp+Exj9rjRyKsMpzb9Xn7Uyv3zrK7ci6DMn1St1fygR9qxeX4YE2TkaFfY2uVfC4s7uRGfKCLedtjuj1J5WjMfaBwTKRPCXyG4T4B7+ALugBkJ81IYbFisNcaeoUk2gaudI274lGlwByKxNzj/1oURbIcjQe1YOZNjz1l6wGA7vbfzeeNmLCedBPJnrHGpBYHaT8D/cDg4G96BBxUvqeQLMy4NXN8gRzO</vt:lpwstr>
  </property>
  <property fmtid="{D5CDD505-2E9C-101B-9397-08002B2CF9AE}" pid="87" name="x1ye=55">
    <vt:lpwstr>1shNKLJOix0fgACxmr4HKUtslWcP18mn+N+72z4OR8sae8NZEq3EGNrqEn2Y+XJ+ePUHzp67ml7f6Upz5BFbrwa87kW6OWbdvamV9Prm+OrrV8MM13My5OBBoYvhV8kXQqZdut3Sm5HGhNMbGmV8bzdlJOQ+6nHozGSpIPIqlb5Q78ci6DFxeRL50IT6mIMadQjfRy++gOkR0ImAytwgOroVYNAj9/tjrfTaeCc2XXFCwlogPY8b581hBc3bo+G</vt:lpwstr>
  </property>
  <property fmtid="{D5CDD505-2E9C-101B-9397-08002B2CF9AE}" pid="88" name="x1ye=56">
    <vt:lpwstr>Gqj46ciP56euwEp0dljzHdhb1LyhboSU3F842jn+pL2N/1lkND3r9aP5LV558X3KvNo54iIXkYNBL7FB6K9IFdvio6o6/ibgb+VqPusAe/TsYbWGW6EmBNdK78uAvmZp6UD0/lT9m0jinEfMhsP8qyk30tceiE+leeP+co96/HacwLOIG5p5MeYQbwZA8MonpFwTWtwJHvyyLkSc+CnAcWZZMeNPdY1Y7B0trgtISIQTiggk8pYtRvVW4kgrynQ</vt:lpwstr>
  </property>
  <property fmtid="{D5CDD505-2E9C-101B-9397-08002B2CF9AE}" pid="89" name="x1ye=57">
    <vt:lpwstr>l29ZfZc7WxP6atMeH35ZUqL1GAHxnFeqWixgsPMb681TeX04F3V97YEKc02iIp/OR7bTx//m3eWOxRR4eRPe/wd9ntLCTx+c18bdQxwRrWTKwleiRg/6Gu9WytxLbqb09Ladlps15jFpr9p9xYa6nGTki/rWVX2UCi2RgvZAZLc64Ik0bN/DUQSuY6wZfTNyqVH4ImWewJ2YoGhqaI5mb4B0dmZXHo8jFh91vZfogkdYiKP8dvLoW1Avpu0L8iC</vt:lpwstr>
  </property>
  <property fmtid="{D5CDD505-2E9C-101B-9397-08002B2CF9AE}" pid="90" name="x1ye=58">
    <vt:lpwstr>HhEvw2oQS/iXGLKe7soQ0iGnFEnw9lC9ZxWDaql3FZ6zIIOgCwcWSNCNOoUKkeJ+KkKrLCoprbryKhvGv3v2aHYpfHDXwv/9oyLXj9tmA2/3aAF+Ho4W26IWhRFyJBouvlZfdgFXV39Hnyq0rOF2dD7/DNVUvIq/SCpIYU3If4QVdYscnmXX6IrAJ0aNI5jPir6EiWdd4FinxrJLqT9m36jhUaZuwxFZy+DLa/IKT0sN+Zv3abOCt+9udQ5WBKS</vt:lpwstr>
  </property>
  <property fmtid="{D5CDD505-2E9C-101B-9397-08002B2CF9AE}" pid="91" name="x1ye=59">
    <vt:lpwstr>QQFgnYmTggWmVC5/pDDi/UVu5egWLqXcOL1sblJ8/37PQ2/Rz0zxCOCFWRiBXfbkqh+LLgpf8FvXzU6DGYSP18fvb2/w74I4u1ZtEuR1drBfr5DwJjQNSLmmMsOTQX/UJTKaWGuKOU8Op671eR3f9FB8DbGNvmk3OQsKOkpv27V0haFtoUV/aVN1AZgm9vlFr+Dd7ljBq7QDt8vsSGB9/8RtAPdAfYplBN+pwEAw4CXebLqM6itD4Sx79Jvdvvh</vt:lpwstr>
  </property>
  <property fmtid="{D5CDD505-2E9C-101B-9397-08002B2CF9AE}" pid="92" name="x1ye=6">
    <vt:lpwstr>y/qwZu5zhMZd3abFNoOoQ3vhK2eeoN34hXWX3ih+QD+gKF/xdlSxJFSm2sNbYTH2JsPmtNuKD/fDfKMxjC3Z9F1fROczJDEz+wl+fPFDG6e0/U46f46RA0jWQp8g0BG5v28KlD0s2vlHyvtloBnav6eIUnOhQ3zcJOdoJ9CS7DaNs7NL871aZVq+yksWQhZ83md9Z+Q08vO661ZHzwNGqww7IkYAjNx/qpz7SMztoiwwt5hG9dAZPEruWDZtG3P</vt:lpwstr>
  </property>
  <property fmtid="{D5CDD505-2E9C-101B-9397-08002B2CF9AE}" pid="93" name="x1ye=60">
    <vt:lpwstr>jU6lDicetn5hSAINpCFMfvI6wObt18iswlat8wzYlOFnRPtrGTp0boZ+Bv8BtHwo/BZL0V3JnZvgTciYEzErGJcg6F58Y6fK+ebAz1VsiFIPU8f/kFaK5rk3LPT0WuDJtsMr+Uj1dts2cy/7OxWhNHF+ZSUQdh2hhNXfcDIq7DCV8Ku5IE5yJDHq6RTpTNbMRu5T3rM8pbzY9zD4NLjABkNaBz4ysH1r4dJfRydGw3KhA6JJQhVJId1x62uDZHh</vt:lpwstr>
  </property>
  <property fmtid="{D5CDD505-2E9C-101B-9397-08002B2CF9AE}" pid="94" name="x1ye=61">
    <vt:lpwstr>xz9/fUNvoBqpwVw/WwsO/1RIYFRKXezuzpZi8stJMhOCXfiZZLDkRjHEfRtTZ1lEUf3ZyrtlaMvr+DGt3Pm1K0CUzDli2/OMqU0CkRbxZkeGC5ivS4xtwKUxzCeZecLiFVNwimVq1HnvNkJCRpXTw4eciGCOGybzGCJorfuqX6bH55wkAsQJBfrA2B0ovH77NCozk9/5h+V/Nav3kublO0wpFQgZ2s/Mf7FpMYCF663Q4bKC3lqRo66Ge8ZNd7b</vt:lpwstr>
  </property>
  <property fmtid="{D5CDD505-2E9C-101B-9397-08002B2CF9AE}" pid="95" name="x1ye=62">
    <vt:lpwstr>yiBhnIcBEn2TPMGTCMINBUatbvvqEdLAaRSgQvZRYWiFMxxnQu6fgK9qc/qobSi9OlVrL+2nNUQoQBCOsTPue2NOwHeDI4Q0M43J7kVhhF+8m9/tHjqyG4z+4vvcfEg9y1UNHwNLNawqfm5q5cR8HhX0Nh3cT8+sYaj+HNBILdeY0ohzkAnguauGymkr+uCFN0owU0Obl3D233YpxYfODwQULOdKudj9tt/auK8y9CcKacC1ej69/UI+zLctWYo</vt:lpwstr>
  </property>
  <property fmtid="{D5CDD505-2E9C-101B-9397-08002B2CF9AE}" pid="96" name="x1ye=63">
    <vt:lpwstr>AfN/3+iFef1yQTlv+R7Qn/NVqtwx5sl2WtqotQJ3bBTuGf2LmLABB6M9v0LXEPnePjtl9S5DxmlrL/6XIcO+7uQgYUi59oYbe/TDzlAEJYaCuUG8mWr9Nzdh7R/xtR7r+hTwFWc1yFi96glYfhe/Rv8f+xOyoLGKoNsue5BKSvWfqrAp++89INvtF5y2mYCuvCvKUuOhuzmozEfv3BE42CJA3mKgYKcFozWoHOvmQS3iwHFuieXUwz8WXvRmj2T</vt:lpwstr>
  </property>
  <property fmtid="{D5CDD505-2E9C-101B-9397-08002B2CF9AE}" pid="97" name="x1ye=64">
    <vt:lpwstr>zP/Wa2D1e9s7nFrRYL2gz6P+6i7geSYe2CQRr29cfpledCnf+BEcRxRuGtMIE8ve014ajGXt0Mh8J/dW74iaV3zC/vJKB/sfLHDSxOl/LMoNpT4p0191g3xGTmVXMBTesYwJMqXDLmhh8iDVlktYc1evldg6+kcbRkloH91HIIpwLczMylok/wotwdz0Bqy1y9eCIr+p+40o4+E8k/rY7M7bnBK9F5muCvM3BmHsIcud7Rm5D8njYVtg3jGY8tZ</vt:lpwstr>
  </property>
  <property fmtid="{D5CDD505-2E9C-101B-9397-08002B2CF9AE}" pid="98" name="x1ye=65">
    <vt:lpwstr>nZpETtAZ7uc6vx5mBhNfCwWKeg4ga/1O2VDjyiR1T0L/5Ry68/Kh9zcRmWE84gW123JRFjCIEwxh6uOSNRle3aPYBFXzi9Davo/wwSChOGFwFsUSJo+9mgIAnaitPzI4sfQkS5SL+/1uPC8bTnqpJtM2XOb3qoc2p65Rossg1K4kmVa4V3FIOIoxfS6Yr0quRnGWFowIXjgPbub9vlyPKoutDGlKi1kSoBzpfaCPvWjJ+fPyBbfF+S+5HX5+izR</vt:lpwstr>
  </property>
  <property fmtid="{D5CDD505-2E9C-101B-9397-08002B2CF9AE}" pid="99" name="x1ye=66">
    <vt:lpwstr>7Ve1mLxKEW3J5mVYJONLhL44/PxW6lgzzSuO7tK8DAO4nRg/g4mQpBruWP5V8E7IZq2f1aAMjVqhTO6eBXUKOOrqB4Ty6py/4Gqg6tkkijSco4Z9M9ssteGeocKiRkAxdTzfm7+htoo0zljRFKdliKDYkSf5aeQpXQgtxu/75dONGn+fB/FZ23YqNAFEU/iAIQudiCnBE5dQSRc4avX9y5sGV55s2958gI8R5GV4OicKsKDQB4sfleDtUFfULUn</vt:lpwstr>
  </property>
  <property fmtid="{D5CDD505-2E9C-101B-9397-08002B2CF9AE}" pid="100" name="x1ye=67">
    <vt:lpwstr>JHWoyvLn1nZoUFNurk0heMPJsD3liS/n+Ol7O3nzHl8ZOwKjlWkvgFTv13QtOqhUfk27nL1NS2T9pfkC4cqOVL0r8+qaYBpvTklRTNY4Ps4O4EbQ5sXFyfGWK3cYMiTjRwb5jijfF5+5lPudI10duVG9naZsp2rPjj0BWl1cE9sAMenLQnyc3hm2rgpDT94l3wPLVciiSZjsonBIZ7qBrdtu7d//ptgRJ4QCU+NL09EL3F3NcgUlRIEqtv05+e+</vt:lpwstr>
  </property>
  <property fmtid="{D5CDD505-2E9C-101B-9397-08002B2CF9AE}" pid="101" name="x1ye=68">
    <vt:lpwstr>NEFucWKQGJhimLlhXeOTHBWmRHn+JB0sivXaL6gotLfh0XGeGs/kDCLhcq8rj1Ux2lUzcPppwDbomYWZ+dz3BYyp7nhHm6U81Di8P2f5lSGdbEFIVROfPf1faVwztoXTtB7CqzZc1k2NhTGCggFAU+jI7sswhyKILNbNVNctVYPFD8DVQnJwlF1M+UPy+4Lcq9QBNWzEkBcS7vM0DoCs40MwzT67f16m4nUI/LorWKD5qLaGabXnJCqAIDLFSIf</vt:lpwstr>
  </property>
  <property fmtid="{D5CDD505-2E9C-101B-9397-08002B2CF9AE}" pid="102" name="x1ye=69">
    <vt:lpwstr>5604zzJBzwNM3xjly2ucTaiR5zXqTwnegfcoP/d0woJ1F/9OeWlqhrGfRgPc8sD8nMNQVTONzoL9mHXnhaUpNduxGvMhNv6At+GroERDC9i57i8ltfmrzu9PK3CjK2nMfYfkHtMxed75e+RMeXWz6SSrsSCaiUyKQvOWlNwyB1J1qdhLykZrzxB4BY6YXiXI2f3o38/6W5yYaZNNXpRrPRSvfTPZGEDIu9sun/TOJybPNk1X20Hc+fCfDtshwv7</vt:lpwstr>
  </property>
  <property fmtid="{D5CDD505-2E9C-101B-9397-08002B2CF9AE}" pid="103" name="x1ye=7">
    <vt:lpwstr>o4atM5zSMkzcrbYa0vFNeM++D7IX9Ajx+xik5AmUyuljUs/M4p6x3lpQKZgSJLdKe+QvEXcPSk9sLB82L65FVUQr5FtA39Msc2vWZr9oppnCdtM3+FXODwCNowPtZhcPeB1Lbuizf6ZRHvbfzxA1EvttDuAGKnpkBLOdyVwi9u3b7cGDAM4kT2jB8jpZy0j5b69E4QHZo79nMoeuATIypddaDuXtHVo8Hm88ufVFY5hBwWGo07ian1/ACHw+nvO</vt:lpwstr>
  </property>
  <property fmtid="{D5CDD505-2E9C-101B-9397-08002B2CF9AE}" pid="104" name="x1ye=70">
    <vt:lpwstr>mCSwfTuIT/21JyBVQ3Xej0nKChCJuWocMhPMTWf3Na3+ek0shXVp5CsYK6LRNr/SrqjYtLVaJxRkoM9mo0JP28xNPmImX2aeUN00SIG1k+GmABPvmz0ncAqTA5ZQRYIcsrNEN/xCMnmQRQu2KVQVp2I+kOYvocz7cHpdobdI4k6haFcxvyk2JMCCKpBmTkxzLyR1bIp9Zx6Hfy1pPc3BS9Hkj2yOkhLS4FUfyb6aEA5EcOuDJfz8p+1LqGQPgvl</vt:lpwstr>
  </property>
  <property fmtid="{D5CDD505-2E9C-101B-9397-08002B2CF9AE}" pid="105" name="x1ye=71">
    <vt:lpwstr>/1vKpT4BIYuZrHkNkblOSupobhjpKJgxuGenAFNe7pxi6IveY7UwI6wdPPUFbYKUfnQQppuei+9acoFVom3r1PicG/iTq6qgPwW94OkgZtiqfcth+dkMDvMb1Qp6hxV1jdt4cMpO/TxhmgtVlyb4+PYtk+R1XgHKmZ+bR74xrJ5TvJevlpDgSLFSCg96dxN2iUNv5qnwRMLBC1N7RsVH5H7BvTrg7OVuZ5jY1mcc7gVolTgXTQ5XnhAVPo8lRDm</vt:lpwstr>
  </property>
  <property fmtid="{D5CDD505-2E9C-101B-9397-08002B2CF9AE}" pid="106" name="x1ye=72">
    <vt:lpwstr>EiT9FYKwRlUPoIOoQV8ol9Xo9Rj62sQE/YpPmb+z2gnPo3gsItdod/jnEGq22ny6NJ395FQLvv8Vy6AiM/RmwuMlhFYlFKtkEMVLwo4F8ApvyxX9WGhupeg3Nybnpp8fGgHmWRlcu0GkuZjuz1SCe4RqMqtFat7Y7/QdauLAvm2R7WwbcQEJNQiAlUTwMV+a5Xcu1dc/M0wBLNkkIJSompdQ7zwQu+dxpRvmXPTFzxOdX9rUd4w9HQskrFORP8/</vt:lpwstr>
  </property>
  <property fmtid="{D5CDD505-2E9C-101B-9397-08002B2CF9AE}" pid="107" name="x1ye=73">
    <vt:lpwstr>qbaJ+gip3zITJD4yGd3EcTI8ThsnlJZKQ36dpziQGUeD9BaUF0qBli1x164Hvm7JiyiPDPcMBTb3o7aHPcJ9FDOH6+drsiCmzE9Fw3gz23YQuX6CVK+RiyoxIdBFCuxpUWCoXh0S4ex8K2eQXtm1SjLPud+f1QPjyywdB3yJ75EgIfPVJKk5j2AZGSwV88zhtcDkJIjF1tX5Fv0wgZmU5eL5RmZpmum/Re2oPuhAfLTgigNu4DbePGfPH+PqvWA</vt:lpwstr>
  </property>
  <property fmtid="{D5CDD505-2E9C-101B-9397-08002B2CF9AE}" pid="108" name="x1ye=74">
    <vt:lpwstr>cQSCebV0w4PPHbty9V30A8oMdmrXW9D8CEZihwQ7h/hFYeW3/1r05HwgKLEhFLzGf/2iX6jak81jCAusWdD/Rd+8S2NzHBrqqu2O3YcC8lsJFPLFh0DtV2kbunwAvb6ZoJZzP8y5M8hQWThfXlSn6t3y9QwFqRFlm/BX2i5vtXJfei6pQxfnfkl7CgbeyKdv54U21sSp+T/PHPtbgCuo9JkLUzu6LSCuJSi+2lmSxKvmdBWYp2NMPQvcvRfD1/J</vt:lpwstr>
  </property>
  <property fmtid="{D5CDD505-2E9C-101B-9397-08002B2CF9AE}" pid="109" name="x1ye=75">
    <vt:lpwstr>k3+nBfVctnOlQUf60FZKO1itywPOXcbiX024MB1ebsL5HBwi8aLKeHe+qaj7U0pK4dCqBefzA0niHINDnQ78NnUslh5XYxwUP/DqZ3pzBkBFmd7+Zfprk3vE9Q7ey0f5QGopcEVwa5FsS25UDs/CHqdxxwPUpXQ4pwFfugeukBSg/FRtYulKIR1unhOks603XwvNJGcEiAo3lUAcT9vOjbfbd2kl+LNk/2CQQf1DjMvcLjjSAiw9xFC4WwiReJI</vt:lpwstr>
  </property>
  <property fmtid="{D5CDD505-2E9C-101B-9397-08002B2CF9AE}" pid="110" name="x1ye=76">
    <vt:lpwstr>iZJz9WrT5bekUXyaTQ/PRyOs8aTbV7VeyI9vfA66II0vLZ3nq2QInn+g4hWa78AB2LR5QhgUQL66MPL9UrZK11rIfmw1Vll/N7z9IpaFeAQ0z7JvH+7fKMC6Nskx0ZdpmLge73Ayudek5BjmqjC+xurGxY8fPij1lalB0YsyZxO2pQ45fSO7yNUlutozy+s0dD4Gv8G0hiIGueEBWCULPHr1LuBQBgMk6BaXE1H90O4uTCcMPxQo/HssFFKr4RW</vt:lpwstr>
  </property>
  <property fmtid="{D5CDD505-2E9C-101B-9397-08002B2CF9AE}" pid="111" name="x1ye=77">
    <vt:lpwstr>O9NBLED3YNLqa43MV9nPmpZzwBItBmSVqQ7o89x2TLJ5dcJFAfjUiH428Nr6M6zXkIjym/q6ISupqbZSh7Krj+00b0MLba9dx4VnmJ6pcMb3yl0K1MVVeXjXpIpfGxlrTD5nHo9hYR1NERNO3xTVpnp0mLacIZLIgpOhjpf8BPY8bP5aZCjY+9ajnmZxMQRD/My9U6iiUiIObdomV3B3Llr841TaijOeHIXF9DPMA9MUBfglNnFUsZWbbG6ubrt</vt:lpwstr>
  </property>
  <property fmtid="{D5CDD505-2E9C-101B-9397-08002B2CF9AE}" pid="112" name="x1ye=78">
    <vt:lpwstr>/iICVLhh4j5bfTNKiX8vXJtsqaRQNFaM2syZUN9aCgp2xmV7DD/G2hVgtUHNSiRErtU+Ss2DSPmRazqNc1d2WcY1XqRIBvWE9LxMX41nUe0lgIOR/ASrbYnVNnkyCwhqPYO02EhPSSMHSKeeNQuSES+FnFuGFD4Km/3+WXyBOq6Ejw+2vOPQura1XnEBe3Ta+V2hYzHt3jfh2SXo17jPmb1Wd2gmfMCJY1PEN7/2IG39/QPWoYEskkabxRIqIN7</vt:lpwstr>
  </property>
  <property fmtid="{D5CDD505-2E9C-101B-9397-08002B2CF9AE}" pid="113" name="x1ye=79">
    <vt:lpwstr>Jh6gw8vOAlnnQkpFmrYLlPCimiJCq0acQFahMSc+PUQZERXAn7iq0fbb0Q/uO3eo9CTXM83o3z/gBwuuKnJMH1N353y8JpXnZTROCJsVEZmAyk3Q+DibuMBukG9j+rDoW5YdSMYuYfUYDG7wRE1GQ/5C2khAbYhYUbGK7/ukVY2IZ6Irfj4vRGXzXjXDwQvBZDGcdDHvFoLQ73ZX2HxDVfhqoS+CG87l5l5OekYc9oOBHyDuUdHRdBkagzIUb90</vt:lpwstr>
  </property>
  <property fmtid="{D5CDD505-2E9C-101B-9397-08002B2CF9AE}" pid="114" name="x1ye=8">
    <vt:lpwstr>w3WfaLS9X0uqICcvyFD/Ll02j0P7bKAtE5H+uiTZ7YpKej/z3nGnPmIEKHa1WD2OF4e6oJpgQMjTEnbnxLFD4m0KpKBudeRozK0zTyjglNNh3HgZZ+zMs6ZW/HtBAVzW9OYnl2Vrm/uHfW3Bs+0vCud8EjaoOAH4Jjs1A15KGH+TbErfwCK68YiPtLsOdv3slA3gAMXictxtNrB5vb44a07FhTcDtAcOh1JL1obbDPL1iSseTSrdWBAA3Rd9gRw</vt:lpwstr>
  </property>
  <property fmtid="{D5CDD505-2E9C-101B-9397-08002B2CF9AE}" pid="115" name="x1ye=80">
    <vt:lpwstr>2WOkad8FaKqJKnnv+kw66AY9RBZmbnrmkh++6zS0vbloPKdEmX5NkF6L+bMcxgyMrWCk/iWsZAYNfYARqFlmqGBQ8C8NfQOXlFV+TxQwAPJvaB21P2tDDWeSuCSe6ewuZ/YXPgFDSujRr8jNhj5ItvQI+01cidHYIDAvnCnq55m6Alf1gUwi/VEeI/brYIZxdlQ3klVvSQqMIeipTCSdg++ZBoa+kvVSGZnDjtAUva7SfsuWRc7rYIF29FJX90c</vt:lpwstr>
  </property>
  <property fmtid="{D5CDD505-2E9C-101B-9397-08002B2CF9AE}" pid="116" name="x1ye=81">
    <vt:lpwstr>IAosjD29iQZh5JxmJmVJmz3G/+MF/wjs26+vJJ+nTLSURnuUsPygrzbpOLifp5CT64SdFIxofWg/W98mLHT28Vabpgh48MHCIBvuVFXrY+KjhyVowmc6wAeXk4zRAfZh4piUEDCjS6RKqDBS50RGMrn1XCFkLoZ1KbH7ebegKKvZ3kYNwe3gBVUC44uvtZd0lSWT8ms+wCLoUaq/or7LmdL+OKNREf9cHfbBIzWiCcA8soZ5STVb2d6BhqaO5n0</vt:lpwstr>
  </property>
  <property fmtid="{D5CDD505-2E9C-101B-9397-08002B2CF9AE}" pid="117" name="x1ye=82">
    <vt:lpwstr>CqAUV/LxsfX2BN7xA6VraIq/bkwvIiBjRH+gmrP0HFOeJEAwJhU2v+nqxe78Y8d3KvYZWIXefXC8XikDuq9COfuUE+WRbdB840mby3U42+uFEvqIpOtSJ1S5Q5txEt9dNFpDHa9KynRzqIfjjkLTiYdbyI1+Xy5TpyWQCS50rcMYj8FkZw41olI+Pd4xU0uzeH/7mYAXYhFCnQdBbcEdb1UoAlgp3fkRIM2PLbxvACbae2KoS0Rh52ADRj/vayk</vt:lpwstr>
  </property>
  <property fmtid="{D5CDD505-2E9C-101B-9397-08002B2CF9AE}" pid="118" name="x1ye=83">
    <vt:lpwstr>BFMCAliFVFK94KJ4MjN/i0sQlH1JufE73WPMdBR2RrdfARPco4sMR4/Pd1A5c3GXiKfmT+Vj3U5OJB+VXck5PC3hbVGZkD8o2BsFX6Eeyrdl9foqs1/kUHwADrN+J3Db6HOMyJxafv1M1fwGp5M5QZXp1pmsdJAGwtlyYZHTf71mhVLAeBW4aFiyGBVpKAeU2vUO6fK5woKfiKqdm/QfYyxH5rBo8iavM1YQOLflIBW4Ny0vQDfq1w5mlttHJK6</vt:lpwstr>
  </property>
  <property fmtid="{D5CDD505-2E9C-101B-9397-08002B2CF9AE}" pid="119" name="x1ye=84">
    <vt:lpwstr>e0AxWilzF+d8oROL07SWb+0i8aLlreRACVlNnYIf+t9dIOVynxiFdL78iJhJXYcf0kngowAlRPf45UXDI/FjMiOaD2fQkSphsk7NibV9Y1uwqqJXHRSmvPtFB2NzpBXc7Vz6lHCGr5GI8Xv00g/Kp8NPrDAx9py2eSwQGs06T1P2NeAnei5sAMaLb07rCiCEu7iJ6EQYIvNhf+YQ5/2ws2zWRLz+XCmY6DObul1ua4lHZnwmfPYXUbrUZufRx5R</vt:lpwstr>
  </property>
  <property fmtid="{D5CDD505-2E9C-101B-9397-08002B2CF9AE}" pid="120" name="x1ye=85">
    <vt:lpwstr>Sp9d+izaEqBjbwimYa2VTMrSQYhkGXKkP5jO6YGofURGsDl8YmVw+WECVbdE14QPHg9OrpPg765amifTbOQmDuuUW7+fcfewlwroix+YByiQCS9k7Bt/R4t6xunHjQ1R9YINZ+CwKOZ9IZ8ruHZBqZU4irIXM3qH3LgyrUpaKMKY9imhFm5xbV2byQowsLPJhVD1y7IJLqAOpNgEQlGVnTpbDLiXj15u5Lsmjgu+cD970rP/iCxC1qUz64E+mV2</vt:lpwstr>
  </property>
  <property fmtid="{D5CDD505-2E9C-101B-9397-08002B2CF9AE}" pid="121" name="x1ye=86">
    <vt:lpwstr>8S3WSKS+VUMCUSO0gWSwjZzq6OreoFJg69Vrn6YSl2q9qWeDQmOcom68IAT5OUYKOZFqFhXAl1BlQzD34FTfEufzkncD9xKM8m167snIObA2Tkp7dvxtr7N/BI4fM0jXPSGo2tvcuC79H/fY3UeLANcp7ZnLnHz+THAhpMhpyd7pfvQDE35Lsu/UMr0CRz4vKBQtyNzxLPavCrTi1op+78exunEI8fdHnhGy+YoYymm2N52BDQ0ie/mQTmCi7IA</vt:lpwstr>
  </property>
  <property fmtid="{D5CDD505-2E9C-101B-9397-08002B2CF9AE}" pid="122" name="x1ye=87">
    <vt:lpwstr>bgpmuSx9QvqzNeybqZR0PP3pNuoL3WIXUeOaBEvXHQNdXh/yLFllI5ENHvVbDthjjrWsjmdi5eqZxW0R4MimXH0d3NCbRRgW9DtokHDv6tZ1Fy4Vk2rJjV7wNK0fza2nOKqAB8m0wRFe9x4XKFztPiU9CdiUirWVFtDe3QQz3+xVtTpZWk5A9mFSpMLSAB+rYgMxsAHb7z+R7GbQspZ50flu+YWHzXLEGuuf7wDJqeOweTYx1eGZzEcW68dBLdQ</vt:lpwstr>
  </property>
  <property fmtid="{D5CDD505-2E9C-101B-9397-08002B2CF9AE}" pid="123" name="x1ye=88">
    <vt:lpwstr>cCauVF/cFEgcfH6S2Gcr/vPQsG59ScZtCbqFzklKzWrFWRw2gQdo8KA6b1D0Iy33tplQ6iAV50qtS9VoR2amho+k7NyT0QhY5FaTprjeEv05fLJ9VGzsdFnMVT8/R3EkoatYm8TWG6Zhd0Ui9mmRfXOhJnho3I49NMGO28/o+IZ5ItHFDJDH1yTKo+XT7u92q3FM6FJOGMWj944mPjMjfPbkXWlKvzYu7xqc7tU4l8x269DGgQKcvF688PWxxQ2</vt:lpwstr>
  </property>
  <property fmtid="{D5CDD505-2E9C-101B-9397-08002B2CF9AE}" pid="124" name="x1ye=89">
    <vt:lpwstr>N2OC2/LjrGvVViMXfk4UKHKwzaQHAL7McP56qkTaEvnkNFj1nr7hP6brQDs94fyMA0vGa8h9WEkohkIxgnDpSqgfryzGFked9COawGYlz3ay+V9oUiRNh9xTnpSs+XNDIraOtaS9etsmAYTXf8knkt8/o06Yl8GPTg0kgw5QgYQlGPw7Dc9dl4q0BFpD3bNF8NygEF6wAQY8kS8va2B5+17f4Uni33ykx7Oov4bEGFeg8rw4jQj1B0n6j1kVIrg</vt:lpwstr>
  </property>
  <property fmtid="{D5CDD505-2E9C-101B-9397-08002B2CF9AE}" pid="125" name="x1ye=9">
    <vt:lpwstr>dJsV+H8nQ+pgWpv42S8JaN3qM6E7Fl7Nd9Et/esHK9Ph9Mq8TqzooMrCB3doy3wqLZXWc1N8wiC33y1jxWpqXolSR+XHe2P0eVU1nYgm2m6zngwV9eOugffUoN2ofMVYtBonFtoRBslrmfuVlk0r2vS+aZEaEkEiiH8mFYYR0RXi0hnFCgvmeJRpioXeArETU5s+rB4VVjMNQAUL5sRk3GZQAv5Cc5OP2rHeNPCD8gwLhmJblr9rd7ATAq8o1pD</vt:lpwstr>
  </property>
  <property fmtid="{D5CDD505-2E9C-101B-9397-08002B2CF9AE}" pid="126" name="x1ye=90">
    <vt:lpwstr>eNZkZuB1nTL/ltNNcS9lYlnNeNMcio/MZrAhQAJIVGwmTIUXRVF18o30JAxzaLH9daXgZW3qNY+s6XnGTAkYOm/i0CgvNHL/4dxzVmJbCEevaKR2Mes7AQ821K8rgtgxbQGbr+wSliuqlLq0uR6iWs4GZkI7FNfQizbTn8chnn595Xbo0WYgVH39tRXtQzAEBpDitauo+ho0JteSscWl06fcNoYZNOpwXGZb/4xAgLaq3fwVvMr3fp0EV8vwLDH</vt:lpwstr>
  </property>
  <property fmtid="{D5CDD505-2E9C-101B-9397-08002B2CF9AE}" pid="127" name="x1ye=91">
    <vt:lpwstr>ar0/rHPtRDl1he8sMhcNRorz9v9x/3pmO6mKwrTcwzy39JWVeoeKp7/RK9EPBaEaV+3J45wIYUMfrrHh1fy4tAlKm39/pWMpenZ56BYIGiIZA1JtdQsFlSNaBK3Yse9CgXGLmSNrmrVv/e+oXq7Q9oIqbmDRGUuNCs+GuKXksvxSFkNLXUzBt8KnfUtPMYiWoROiqn3FydALbwHJvwCCL+ncB5YZssRI5ec1nxrLjT5+6ZcDvKGhG4c78N6u5ZK</vt:lpwstr>
  </property>
  <property fmtid="{D5CDD505-2E9C-101B-9397-08002B2CF9AE}" pid="128" name="x1ye=92">
    <vt:lpwstr>UCH3P5I4CuHisnoko2E6H3mE+v2wZnUrZ1tsmzUw7i9+dx95Vxutp95QLEX2ZAkKir9AQJE2fppvRhuJs/DmoTNXjLI1oYvR5zNm0bwgrxvKMXuCGUjqvbYSsgCXNd/1fIjW1JFfjqFSkvL0bhYdzHZ/rPwCFw0umenRCEFkrBmnjCWtgZHapATVVutllK+3MfuMr5UV9rbobIkgHbW/oWvD0on0yu28Ot8wgcMrJzz468X2g52+uFYmSt0/nLL</vt:lpwstr>
  </property>
  <property fmtid="{D5CDD505-2E9C-101B-9397-08002B2CF9AE}" pid="129" name="x1ye=93">
    <vt:lpwstr>c5CoPHeHGDg/4kZsFQ7+XsJidPf19xwSDx30rBiZqgh3AogHqwJhvG5PJQ8agrseXf/lLzrhl8TOTAIqpzcnWhnKN3OiOD28cWVlg3oiU/D4Ac4oE5yrIpwmceEVesl5FZBoTQCYhCcgJjZljbxOkCfpxQtWkzhAAozPzQ6erEjGOzlifySa7ETe2FggqE4FsfTx8fLIFGDONk7qoXVZ0eRpkuyemGTfkIF3kwL0VOTdS8w+lhXHOg3oFSdInJk</vt:lpwstr>
  </property>
  <property fmtid="{D5CDD505-2E9C-101B-9397-08002B2CF9AE}" pid="130" name="x1ye=94">
    <vt:lpwstr>aqpT3Sath8iRLMsCbsNQvVUozZbzEXqX2+oZp9dYGi/XJco6V3n9dpBC6criF9jFtrp7Or45nmPhKwNp2l1BhTr+wvF/3spEGSe3KWZsfMH2JMs1xcOjgkFGRwWcdM99AoPohSCh/ofoPnk4g+7CEF0V3JD8DPTiZmcBnmthXe8ooO38U5boAtU5Vo6V+CuNVU0h8v7DSdtmYzmliZ96lzecUmHH9lq0RTg5AihQy+RS8mqdiyOzVcaNniF/ClQ</vt:lpwstr>
  </property>
  <property fmtid="{D5CDD505-2E9C-101B-9397-08002B2CF9AE}" pid="131" name="x1ye=95">
    <vt:lpwstr>hZMjp1Bq8xK3ydW1Juoze46S06+a16GJZKT0cdp6c/vI5iAG0ajo6GZoGlmWn9/4KwXCppkUyt+FDZx3S32gvcc/chWBaJnNyifZUvW2jIaLhpb990n1tZVSM72s967ZTezc3zwM60pEiGu3ylvlAngkdzzZRInQdOZTOx3JO6MtiKk/rydxqNwxB1XePbLKfOrr4MLifkEfTiLJDW7ZCC6pQvFFQAdaT/AkDZuRcJY3UQxJ8CfPTVLysN8tpa/</vt:lpwstr>
  </property>
  <property fmtid="{D5CDD505-2E9C-101B-9397-08002B2CF9AE}" pid="132" name="x1ye=96">
    <vt:lpwstr>y7HSxzH0LvSyfSROQEHV0NRzI0aOBbNhbXo9J9OvsuBwqZLJhMIXcN5bn31+S7EeDqpxRKhsXUwhwPXKJDootul6OrXW6sB1fDI0G7j4REV53sDEspPv93M1frJa4rwpr7s+/y7RC4z2C8RycQtxDQU9P68YVsUibXfCEG+OCw+/XimQm0O6pagb8IqRaqqQaVlSeeERNk5ABL4xxHTMyKH2IB8snwd2I9zTQ4O6Y7egYgoEuVDOGIJBdG271sI</vt:lpwstr>
  </property>
  <property fmtid="{D5CDD505-2E9C-101B-9397-08002B2CF9AE}" pid="133" name="x1ye=97">
    <vt:lpwstr>/H8GzrZ9L1XmY/BoWDr5OxxXTBnQok5BCKUNowg+qInXEdb9Trsxxgbdxfea+bxjGxsg3tSrLpy2zNtmXSdx/sS31IPricWZ5HGi3akgVtxr08W/DKKsgopmfUEkips/VOG0VYE36/UjSFTCaC650B+vcQA3R8a13jmd8BFC0L+iN0vL9pTqPaXZ4EDeJw+/AYaAArIw5uCVbfdgMtAX0l+AIeyst0YLD5FaY/ObyiKwmCfcRBXgTaWVIixRNUS</vt:lpwstr>
  </property>
  <property fmtid="{D5CDD505-2E9C-101B-9397-08002B2CF9AE}" pid="134" name="x1ye=98">
    <vt:lpwstr>47VqRKHwmavRY/liOZXcrh5IUGpQG8Guyu6/xuHhsXRb1IHl7vSL3V1GtOGILZh3tPbX9HR6MHfGXI8CIsDBiAxvEptMCp+/lXLhjFUYd9hegDJINTomVmZ2U1TprvIb+GsucLVWPrWwSgzWgOKyE87jS+pTnF9/NkTyGsvIegCX5922yPb19MLK88EJQkRCA+e/JrvgrgE6X+yvZwiqHxSBl1UWOqrZ6/x4HyED2i7g6lOQu7HE6JXOuinfjwg</vt:lpwstr>
  </property>
  <property fmtid="{D5CDD505-2E9C-101B-9397-08002B2CF9AE}" pid="135" name="x1ye=99">
    <vt:lpwstr>Qz6kZQ7ymz6UNPiEkHOO3FDjKeP1E1SzPsfYidKuRmNz/g4Vzn8iq/f+k4Q/jLt4X+WuXNkuScA7n2k446JChhCN/fBuSWMUiD7NkuF61atvuZbtWw1GbGpNDZGGLvnMQyNRWs+hkDN6Za+JvnDfttYmb4PHosM7ZOL2IGBycLXxykxYSlmgLsh1Y5lXauT4qRDRgmHB93coFtJBN/tSvqVJZkC0iy41JPrV24cZwoSqHkmN9Sz009YsoLu/YQa</vt:lpwstr>
  </property>
</Properties>
</file>